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9FCA" w14:textId="669FC515" w:rsidR="00363596" w:rsidRPr="00D31391" w:rsidRDefault="00573511" w:rsidP="00943CD8">
      <w:pPr>
        <w:spacing w:before="52"/>
        <w:ind w:left="120"/>
        <w:jc w:val="center"/>
        <w:rPr>
          <w:rFonts w:asciiTheme="majorHAnsi" w:eastAsia="Cambria" w:hAnsiTheme="majorHAnsi" w:cstheme="minorHAnsi"/>
          <w:sz w:val="48"/>
          <w:szCs w:val="48"/>
        </w:rPr>
      </w:pPr>
      <w:r>
        <w:rPr>
          <w:rFonts w:asciiTheme="majorHAnsi" w:eastAsia="Cambria" w:hAnsiTheme="majorHAnsi" w:cstheme="minorHAnsi"/>
          <w:b/>
          <w:sz w:val="48"/>
          <w:szCs w:val="48"/>
        </w:rPr>
        <w:t>AYUSHI</w:t>
      </w:r>
      <w:r w:rsidR="0061189B" w:rsidRPr="00D31391">
        <w:rPr>
          <w:rFonts w:asciiTheme="majorHAnsi" w:eastAsia="Cambria" w:hAnsiTheme="majorHAnsi" w:cstheme="minorHAnsi"/>
          <w:b/>
          <w:sz w:val="48"/>
          <w:szCs w:val="48"/>
        </w:rPr>
        <w:t xml:space="preserve"> PATEL</w:t>
      </w:r>
    </w:p>
    <w:p w14:paraId="613AB1AB" w14:textId="77777777" w:rsidR="00363596" w:rsidRPr="00AF0B45" w:rsidRDefault="00363596" w:rsidP="00943CD8">
      <w:pPr>
        <w:spacing w:before="4" w:line="180" w:lineRule="exact"/>
        <w:jc w:val="center"/>
        <w:rPr>
          <w:rFonts w:asciiTheme="majorHAnsi" w:hAnsiTheme="majorHAnsi" w:cstheme="minorHAnsi"/>
          <w:sz w:val="19"/>
          <w:szCs w:val="19"/>
        </w:rPr>
      </w:pPr>
    </w:p>
    <w:p w14:paraId="695F377A" w14:textId="15BE6AA8" w:rsidR="00363596" w:rsidRPr="00D31391" w:rsidRDefault="007E7278" w:rsidP="00943CD8">
      <w:pPr>
        <w:spacing w:line="260" w:lineRule="exact"/>
        <w:ind w:left="120"/>
        <w:jc w:val="center"/>
        <w:rPr>
          <w:rFonts w:asciiTheme="majorHAnsi" w:eastAsia="Calibri" w:hAnsiTheme="majorHAnsi" w:cstheme="minorHAnsi"/>
          <w:sz w:val="28"/>
          <w:szCs w:val="28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 </w:t>
      </w:r>
      <w:r w:rsidRPr="00D31391">
        <w:rPr>
          <w:rFonts w:asciiTheme="majorHAnsi" w:eastAsia="Cambria" w:hAnsiTheme="majorHAnsi" w:cstheme="minorHAnsi"/>
          <w:w w:val="99"/>
          <w:sz w:val="24"/>
          <w:szCs w:val="24"/>
        </w:rPr>
        <w:t>(</w:t>
      </w:r>
      <w:r w:rsidR="00F606FB" w:rsidRPr="00D31391">
        <w:rPr>
          <w:rFonts w:asciiTheme="majorHAnsi" w:eastAsia="Cambria" w:hAnsiTheme="majorHAnsi" w:cstheme="minorHAnsi"/>
          <w:w w:val="99"/>
          <w:sz w:val="24"/>
          <w:szCs w:val="24"/>
        </w:rPr>
        <w:t>C)</w:t>
      </w:r>
      <w:r w:rsidR="00F606FB" w:rsidRPr="00D31391">
        <w:rPr>
          <w:rFonts w:asciiTheme="majorHAnsi" w:eastAsia="Cambria" w:hAnsiTheme="majorHAnsi" w:cstheme="minorHAnsi"/>
          <w:sz w:val="24"/>
          <w:szCs w:val="24"/>
        </w:rPr>
        <w:t xml:space="preserve"> </w:t>
      </w:r>
      <w:r w:rsidR="00573511">
        <w:rPr>
          <w:rFonts w:asciiTheme="majorHAnsi" w:eastAsia="Cambria" w:hAnsiTheme="majorHAnsi" w:cstheme="minorHAnsi"/>
          <w:w w:val="99"/>
          <w:sz w:val="24"/>
          <w:szCs w:val="24"/>
        </w:rPr>
        <w:t>6475409774</w:t>
      </w:r>
      <w:r w:rsidR="00F606FB" w:rsidRPr="00D31391">
        <w:rPr>
          <w:rFonts w:asciiTheme="majorHAnsi" w:eastAsia="Cambria" w:hAnsiTheme="majorHAnsi" w:cstheme="minorHAnsi"/>
          <w:sz w:val="24"/>
          <w:szCs w:val="24"/>
        </w:rPr>
        <w:t xml:space="preserve"> </w:t>
      </w:r>
      <w:r w:rsidR="00F606FB" w:rsidRPr="00D31391">
        <w:rPr>
          <w:rFonts w:asciiTheme="majorHAnsi" w:eastAsia="Cambria" w:hAnsiTheme="majorHAnsi" w:cstheme="minorHAnsi"/>
          <w:w w:val="99"/>
          <w:sz w:val="24"/>
          <w:szCs w:val="24"/>
        </w:rPr>
        <w:t>|</w:t>
      </w:r>
      <w:r w:rsidR="00F606FB" w:rsidRPr="00D31391">
        <w:rPr>
          <w:rFonts w:asciiTheme="majorHAnsi" w:eastAsia="Cambria" w:hAnsiTheme="majorHAnsi" w:cstheme="minorHAnsi"/>
          <w:sz w:val="24"/>
          <w:szCs w:val="24"/>
        </w:rPr>
        <w:t xml:space="preserve"> </w:t>
      </w:r>
      <w:r w:rsidR="00573511">
        <w:rPr>
          <w:rFonts w:asciiTheme="majorHAnsi" w:eastAsia="Cambria" w:hAnsiTheme="majorHAnsi" w:cstheme="minorHAnsi"/>
          <w:color w:val="0462C1"/>
          <w:w w:val="99"/>
          <w:sz w:val="24"/>
          <w:szCs w:val="24"/>
        </w:rPr>
        <w:t>ap30.</w:t>
      </w:r>
      <w:r w:rsidR="009F57A1" w:rsidRPr="00D31391">
        <w:rPr>
          <w:rFonts w:asciiTheme="majorHAnsi" w:eastAsia="Cambria" w:hAnsiTheme="majorHAnsi" w:cstheme="minorHAnsi"/>
          <w:color w:val="0462C1"/>
          <w:w w:val="99"/>
          <w:sz w:val="24"/>
          <w:szCs w:val="24"/>
        </w:rPr>
        <w:t>ca@gmail.com</w:t>
      </w:r>
    </w:p>
    <w:p w14:paraId="04E02B53" w14:textId="53022508" w:rsidR="00363596" w:rsidRPr="00AF0B45" w:rsidRDefault="009009D2" w:rsidP="003D056E">
      <w:pPr>
        <w:spacing w:before="6" w:line="160" w:lineRule="exact"/>
        <w:jc w:val="both"/>
        <w:rPr>
          <w:rFonts w:asciiTheme="majorHAnsi" w:hAnsiTheme="majorHAnsi" w:cstheme="minorHAns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F9F5DC" wp14:editId="2C9E612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7082155" cy="25400"/>
                <wp:effectExtent l="57150" t="38100" r="42545" b="69850"/>
                <wp:wrapNone/>
                <wp:docPr id="22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82155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64826" id="Straight Connector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57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26EAC720" w14:textId="77777777" w:rsidR="00363596" w:rsidRPr="00AF0B45" w:rsidRDefault="00363596" w:rsidP="003D056E">
      <w:pPr>
        <w:spacing w:line="200" w:lineRule="exact"/>
        <w:jc w:val="both"/>
        <w:rPr>
          <w:rFonts w:asciiTheme="majorHAnsi" w:hAnsiTheme="majorHAnsi" w:cstheme="minorHAnsi"/>
        </w:rPr>
      </w:pPr>
    </w:p>
    <w:p w14:paraId="0343E785" w14:textId="4387B812" w:rsidR="00433E6E" w:rsidRPr="00AF0B45" w:rsidRDefault="00C6308D" w:rsidP="007307E4">
      <w:pPr>
        <w:spacing w:before="26" w:line="260" w:lineRule="exact"/>
        <w:rPr>
          <w:rFonts w:asciiTheme="majorHAnsi" w:eastAsia="Cambria" w:hAnsiTheme="majorHAnsi" w:cstheme="minorHAnsi"/>
          <w:sz w:val="28"/>
          <w:szCs w:val="28"/>
        </w:rPr>
      </w:pPr>
      <w:r w:rsidRPr="00AF0B45">
        <w:rPr>
          <w:rFonts w:asciiTheme="majorHAnsi" w:eastAsia="Cambria" w:hAnsiTheme="majorHAnsi" w:cstheme="minorHAnsi"/>
          <w:b/>
          <w:position w:val="-1"/>
          <w:sz w:val="28"/>
          <w:szCs w:val="28"/>
        </w:rPr>
        <w:t>Summary</w:t>
      </w:r>
    </w:p>
    <w:p w14:paraId="75A33995" w14:textId="742B1ADF" w:rsidR="00AE0EEF" w:rsidRPr="00AF0B45" w:rsidRDefault="009009D2" w:rsidP="00AE0EEF">
      <w:pPr>
        <w:spacing w:before="26" w:line="260" w:lineRule="exact"/>
        <w:jc w:val="both"/>
        <w:rPr>
          <w:rFonts w:asciiTheme="majorHAnsi" w:eastAsia="Cambria" w:hAnsiTheme="maj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156B113E" wp14:editId="616ED696">
                <wp:simplePos x="0" y="0"/>
                <wp:positionH relativeFrom="column">
                  <wp:posOffset>-2540</wp:posOffset>
                </wp:positionH>
                <wp:positionV relativeFrom="paragraph">
                  <wp:posOffset>22224</wp:posOffset>
                </wp:positionV>
                <wp:extent cx="7070090" cy="0"/>
                <wp:effectExtent l="38100" t="38100" r="54610" b="76200"/>
                <wp:wrapNone/>
                <wp:docPr id="2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278FC" id="Straight Connector 1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2pt,1.75pt" to="556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33E6E" w:rsidRPr="00AF0B45">
        <w:rPr>
          <w:rFonts w:asciiTheme="majorHAnsi" w:eastAsia="Calibri" w:hAnsiTheme="majorHAnsi" w:cstheme="minorHAnsi"/>
          <w:sz w:val="24"/>
          <w:szCs w:val="24"/>
        </w:rPr>
        <w:t xml:space="preserve"> </w:t>
      </w:r>
    </w:p>
    <w:p w14:paraId="07E7E4DB" w14:textId="76AA1F29" w:rsidR="00AE0EEF" w:rsidRDefault="00711B2B" w:rsidP="0023296F">
      <w:pPr>
        <w:spacing w:before="9" w:line="276" w:lineRule="auto"/>
        <w:jc w:val="both"/>
        <w:rPr>
          <w:rFonts w:asciiTheme="majorHAnsi" w:eastAsia="Calibri" w:hAnsiTheme="majorHAnsi" w:cstheme="minorHAnsi"/>
          <w:sz w:val="24"/>
          <w:szCs w:val="24"/>
        </w:rPr>
      </w:pPr>
      <w:r>
        <w:rPr>
          <w:rFonts w:asciiTheme="majorHAnsi" w:eastAsia="Calibri" w:hAnsiTheme="majorHAnsi" w:cstheme="minorHAnsi"/>
          <w:sz w:val="24"/>
          <w:szCs w:val="24"/>
        </w:rPr>
        <w:t xml:space="preserve">Front </w:t>
      </w:r>
      <w:r w:rsidR="00D24817">
        <w:rPr>
          <w:rFonts w:asciiTheme="majorHAnsi" w:eastAsia="Calibri" w:hAnsiTheme="majorHAnsi" w:cstheme="minorHAnsi"/>
          <w:sz w:val="24"/>
          <w:szCs w:val="24"/>
        </w:rPr>
        <w:t>W</w:t>
      </w:r>
      <w:r w:rsidR="005B0748" w:rsidRPr="005B0748">
        <w:rPr>
          <w:rFonts w:asciiTheme="majorHAnsi" w:eastAsia="Calibri" w:hAnsiTheme="majorHAnsi" w:cstheme="minorHAnsi"/>
          <w:sz w:val="24"/>
          <w:szCs w:val="24"/>
        </w:rPr>
        <w:t>eb developer with practical development skills, including responsive</w:t>
      </w:r>
      <w:r w:rsidR="005B0748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5B0748" w:rsidRPr="005B0748">
        <w:rPr>
          <w:rFonts w:asciiTheme="majorHAnsi" w:eastAsia="Calibri" w:hAnsiTheme="majorHAnsi" w:cstheme="minorHAnsi"/>
          <w:sz w:val="24"/>
          <w:szCs w:val="24"/>
        </w:rPr>
        <w:t>web design,</w:t>
      </w:r>
      <w:r w:rsidR="004F5C7C">
        <w:rPr>
          <w:rFonts w:asciiTheme="majorHAnsi" w:eastAsia="Calibri" w:hAnsiTheme="majorHAnsi" w:cstheme="minorHAnsi"/>
          <w:sz w:val="24"/>
          <w:szCs w:val="24"/>
        </w:rPr>
        <w:t xml:space="preserve"> HTML,</w:t>
      </w:r>
      <w:r w:rsidR="00B82D62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4F5C7C">
        <w:rPr>
          <w:rFonts w:asciiTheme="majorHAnsi" w:eastAsia="Calibri" w:hAnsiTheme="majorHAnsi" w:cstheme="minorHAnsi"/>
          <w:sz w:val="24"/>
          <w:szCs w:val="24"/>
        </w:rPr>
        <w:t>CSS</w:t>
      </w:r>
      <w:r w:rsidR="005B0748" w:rsidRPr="005B0748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23296F" w:rsidRPr="005B0748">
        <w:rPr>
          <w:rFonts w:asciiTheme="majorHAnsi" w:eastAsia="Calibri" w:hAnsiTheme="majorHAnsi" w:cstheme="minorHAnsi"/>
          <w:sz w:val="24"/>
          <w:szCs w:val="24"/>
        </w:rPr>
        <w:t>JavaScript</w:t>
      </w:r>
      <w:r w:rsidR="005B0748" w:rsidRPr="005B0748">
        <w:rPr>
          <w:rFonts w:asciiTheme="majorHAnsi" w:eastAsia="Calibri" w:hAnsiTheme="majorHAnsi" w:cstheme="minorHAnsi"/>
          <w:sz w:val="24"/>
          <w:szCs w:val="24"/>
        </w:rPr>
        <w:t xml:space="preserve"> framework and well versed in web applications. I have</w:t>
      </w:r>
      <w:r w:rsidR="005B0748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5B0748" w:rsidRPr="005B0748">
        <w:rPr>
          <w:rFonts w:asciiTheme="majorHAnsi" w:eastAsia="Calibri" w:hAnsiTheme="majorHAnsi" w:cstheme="minorHAnsi"/>
          <w:sz w:val="24"/>
          <w:szCs w:val="24"/>
        </w:rPr>
        <w:t xml:space="preserve">played a role as a Front-end web developer for </w:t>
      </w:r>
      <w:r w:rsidR="00644AAD">
        <w:rPr>
          <w:rFonts w:asciiTheme="majorHAnsi" w:eastAsia="Calibri" w:hAnsiTheme="majorHAnsi" w:cstheme="minorHAnsi"/>
          <w:sz w:val="24"/>
          <w:szCs w:val="24"/>
        </w:rPr>
        <w:t xml:space="preserve">a </w:t>
      </w:r>
      <w:r w:rsidR="005B0748" w:rsidRPr="005B0748">
        <w:rPr>
          <w:rFonts w:asciiTheme="majorHAnsi" w:eastAsia="Calibri" w:hAnsiTheme="majorHAnsi" w:cstheme="minorHAnsi"/>
          <w:sz w:val="24"/>
          <w:szCs w:val="24"/>
        </w:rPr>
        <w:t>year. Working as a front-end</w:t>
      </w:r>
      <w:r w:rsidR="005B0748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5B0748" w:rsidRPr="005B0748">
        <w:rPr>
          <w:rFonts w:asciiTheme="majorHAnsi" w:eastAsia="Calibri" w:hAnsiTheme="majorHAnsi" w:cstheme="minorHAnsi"/>
          <w:sz w:val="24"/>
          <w:szCs w:val="24"/>
        </w:rPr>
        <w:t>web developer has increased my knowledge about the fundamentals required to</w:t>
      </w:r>
      <w:r w:rsidR="0023296F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5B0748" w:rsidRPr="005B0748">
        <w:rPr>
          <w:rFonts w:asciiTheme="majorHAnsi" w:eastAsia="Calibri" w:hAnsiTheme="majorHAnsi" w:cstheme="minorHAnsi"/>
          <w:sz w:val="24"/>
          <w:szCs w:val="24"/>
        </w:rPr>
        <w:t>enhance end user satisfaction.</w:t>
      </w:r>
      <w:r w:rsidR="0023296F">
        <w:rPr>
          <w:rFonts w:asciiTheme="majorHAnsi" w:eastAsia="Calibri" w:hAnsiTheme="majorHAnsi" w:cstheme="minorHAnsi"/>
          <w:sz w:val="24"/>
          <w:szCs w:val="24"/>
        </w:rPr>
        <w:t xml:space="preserve"> </w:t>
      </w:r>
    </w:p>
    <w:p w14:paraId="36EA8685" w14:textId="77777777" w:rsidR="007E7278" w:rsidRPr="00527D78" w:rsidRDefault="007E7278" w:rsidP="00527D78">
      <w:pPr>
        <w:spacing w:before="9" w:line="276" w:lineRule="auto"/>
        <w:jc w:val="both"/>
        <w:rPr>
          <w:rFonts w:asciiTheme="majorHAnsi" w:eastAsia="Calibri" w:hAnsiTheme="majorHAnsi" w:cstheme="minorHAnsi"/>
          <w:sz w:val="24"/>
          <w:szCs w:val="24"/>
        </w:rPr>
      </w:pPr>
    </w:p>
    <w:p w14:paraId="32686037" w14:textId="5C0202F7" w:rsidR="00363596" w:rsidRPr="00AF0B45" w:rsidRDefault="00F606FB" w:rsidP="00FF000A">
      <w:pPr>
        <w:spacing w:before="26"/>
        <w:rPr>
          <w:rFonts w:asciiTheme="majorHAnsi" w:eastAsia="Cambria" w:hAnsiTheme="majorHAnsi" w:cstheme="minorHAnsi"/>
          <w:sz w:val="28"/>
          <w:szCs w:val="28"/>
        </w:rPr>
        <w:sectPr w:rsidR="00363596" w:rsidRPr="00AF0B45">
          <w:pgSz w:w="12240" w:h="15840"/>
          <w:pgMar w:top="940" w:right="600" w:bottom="280" w:left="600" w:header="720" w:footer="720" w:gutter="0"/>
          <w:cols w:space="720"/>
        </w:sectPr>
      </w:pPr>
      <w:r w:rsidRPr="00AF0B45">
        <w:rPr>
          <w:rFonts w:asciiTheme="majorHAnsi" w:eastAsia="Cambria" w:hAnsiTheme="majorHAnsi" w:cstheme="minorHAnsi"/>
          <w:b/>
          <w:position w:val="-1"/>
          <w:sz w:val="28"/>
          <w:szCs w:val="28"/>
        </w:rPr>
        <w:t>SKILLS</w:t>
      </w:r>
    </w:p>
    <w:p w14:paraId="763AF737" w14:textId="0FD3455E" w:rsidR="00AE0EEF" w:rsidRPr="00AF0B45" w:rsidRDefault="009009D2" w:rsidP="00FF000A">
      <w:pPr>
        <w:pStyle w:val="ListParagraph"/>
        <w:spacing w:after="16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77BF5E9" wp14:editId="1A281C52">
                <wp:simplePos x="0" y="0"/>
                <wp:positionH relativeFrom="column">
                  <wp:posOffset>635</wp:posOffset>
                </wp:positionH>
                <wp:positionV relativeFrom="paragraph">
                  <wp:posOffset>38099</wp:posOffset>
                </wp:positionV>
                <wp:extent cx="7070090" cy="0"/>
                <wp:effectExtent l="38100" t="38100" r="54610" b="76200"/>
                <wp:wrapNone/>
                <wp:docPr id="20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AA982" id="Straight Connector 15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05pt,3pt" to="55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1465AA4" wp14:editId="160FB351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6921500" cy="0"/>
                <wp:effectExtent l="38100" t="38100" r="50800" b="76200"/>
                <wp:wrapNone/>
                <wp:docPr id="1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29DC3" id="Straight Connector 3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95pt" to="5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07CF475D" w14:textId="77777777" w:rsidR="004354E4" w:rsidRDefault="004354E4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4354E4">
        <w:rPr>
          <w:rFonts w:asciiTheme="majorHAnsi" w:hAnsiTheme="majorHAnsi" w:cstheme="minorHAnsi"/>
          <w:sz w:val="24"/>
          <w:szCs w:val="24"/>
        </w:rPr>
        <w:t xml:space="preserve">Hyper Text Markup Language </w:t>
      </w:r>
    </w:p>
    <w:p w14:paraId="6D8A0387" w14:textId="3D29CDF7" w:rsidR="004354E4" w:rsidRDefault="004354E4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Cascading Style Sheets</w:t>
      </w:r>
    </w:p>
    <w:p w14:paraId="5B2D2F9F" w14:textId="3A97D318" w:rsidR="004354E4" w:rsidRDefault="004354E4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jQuery</w:t>
      </w:r>
    </w:p>
    <w:p w14:paraId="3A32A260" w14:textId="0054E246" w:rsidR="004354E4" w:rsidRDefault="004354E4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PHP</w:t>
      </w:r>
    </w:p>
    <w:p w14:paraId="5379479C" w14:textId="67033CAD" w:rsidR="00FF000A" w:rsidRDefault="00B82D62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SQL database</w:t>
      </w:r>
    </w:p>
    <w:p w14:paraId="67C8BD44" w14:textId="3DE40FCE" w:rsidR="007E7278" w:rsidRDefault="007E7278" w:rsidP="00FF000A">
      <w:pPr>
        <w:jc w:val="both"/>
        <w:rPr>
          <w:rFonts w:asciiTheme="majorHAnsi" w:hAnsiTheme="majorHAnsi" w:cstheme="minorHAnsi"/>
          <w:sz w:val="24"/>
          <w:szCs w:val="24"/>
        </w:rPr>
      </w:pPr>
    </w:p>
    <w:p w14:paraId="713F3351" w14:textId="77777777" w:rsidR="00FF000A" w:rsidRPr="00AE7623" w:rsidRDefault="00FF000A" w:rsidP="00FF000A">
      <w:pPr>
        <w:jc w:val="both"/>
        <w:rPr>
          <w:rFonts w:asciiTheme="majorHAnsi" w:hAnsiTheme="majorHAnsi" w:cstheme="minorHAnsi"/>
          <w:sz w:val="24"/>
          <w:szCs w:val="24"/>
        </w:rPr>
      </w:pPr>
    </w:p>
    <w:p w14:paraId="60A87562" w14:textId="77777777" w:rsidR="008A5CB3" w:rsidRDefault="008A5CB3" w:rsidP="008A5CB3">
      <w:pPr>
        <w:pStyle w:val="ListParagraph"/>
        <w:jc w:val="both"/>
        <w:rPr>
          <w:rFonts w:asciiTheme="majorHAnsi" w:hAnsiTheme="majorHAnsi" w:cstheme="minorHAnsi"/>
          <w:sz w:val="24"/>
          <w:szCs w:val="24"/>
        </w:rPr>
      </w:pPr>
    </w:p>
    <w:p w14:paraId="23917E82" w14:textId="39AC1322" w:rsidR="00AE7623" w:rsidRPr="008A5CB3" w:rsidRDefault="00AE7623" w:rsidP="008A5CB3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8A5CB3">
        <w:rPr>
          <w:rFonts w:asciiTheme="majorHAnsi" w:hAnsiTheme="majorHAnsi" w:cstheme="minorHAnsi"/>
          <w:sz w:val="24"/>
          <w:szCs w:val="24"/>
        </w:rPr>
        <w:t>User Experience</w:t>
      </w:r>
      <w:r w:rsidR="00FF000A" w:rsidRPr="008A5CB3">
        <w:rPr>
          <w:rFonts w:asciiTheme="majorHAnsi" w:hAnsiTheme="majorHAnsi" w:cstheme="minorHAnsi"/>
          <w:sz w:val="24"/>
          <w:szCs w:val="24"/>
        </w:rPr>
        <w:t>/User Interface</w:t>
      </w:r>
    </w:p>
    <w:p w14:paraId="1AF176C4" w14:textId="023B9949" w:rsidR="00AE7623" w:rsidRDefault="00FF000A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JavaScript</w:t>
      </w:r>
      <w:r w:rsidR="00AE7623">
        <w:rPr>
          <w:rFonts w:asciiTheme="majorHAnsi" w:hAnsiTheme="majorHAnsi" w:cstheme="minorHAnsi"/>
          <w:sz w:val="24"/>
          <w:szCs w:val="24"/>
        </w:rPr>
        <w:t xml:space="preserve"> frameworks</w:t>
      </w:r>
    </w:p>
    <w:p w14:paraId="54E720EC" w14:textId="46D3B4F2" w:rsidR="00E10B40" w:rsidRDefault="006E3608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WordPress</w:t>
      </w:r>
    </w:p>
    <w:p w14:paraId="3D0B8478" w14:textId="4C2224B5" w:rsidR="007E7278" w:rsidRPr="007E7278" w:rsidRDefault="007E7278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7E7278">
        <w:rPr>
          <w:rFonts w:asciiTheme="majorHAnsi" w:hAnsiTheme="majorHAnsi" w:cstheme="minorHAnsi"/>
          <w:sz w:val="24"/>
          <w:szCs w:val="24"/>
        </w:rPr>
        <w:t xml:space="preserve">Conflict </w:t>
      </w:r>
      <w:r w:rsidR="00B73373">
        <w:rPr>
          <w:rFonts w:asciiTheme="majorHAnsi" w:hAnsiTheme="majorHAnsi" w:cstheme="minorHAnsi"/>
          <w:sz w:val="24"/>
          <w:szCs w:val="24"/>
        </w:rPr>
        <w:t>Web S</w:t>
      </w:r>
      <w:r w:rsidRPr="007E7278">
        <w:rPr>
          <w:rFonts w:asciiTheme="majorHAnsi" w:hAnsiTheme="majorHAnsi" w:cstheme="minorHAnsi"/>
          <w:sz w:val="24"/>
          <w:szCs w:val="24"/>
        </w:rPr>
        <w:t>olution</w:t>
      </w:r>
    </w:p>
    <w:p w14:paraId="7DE5C48F" w14:textId="77777777" w:rsidR="007E7278" w:rsidRPr="007E7278" w:rsidRDefault="007E7278" w:rsidP="00FF000A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inorHAnsi"/>
          <w:sz w:val="24"/>
          <w:szCs w:val="24"/>
        </w:rPr>
      </w:pPr>
      <w:r w:rsidRPr="007E7278">
        <w:rPr>
          <w:rFonts w:asciiTheme="majorHAnsi" w:hAnsiTheme="majorHAnsi" w:cstheme="minorHAnsi"/>
          <w:sz w:val="24"/>
          <w:szCs w:val="24"/>
        </w:rPr>
        <w:t>Analytical and diagnostic skills</w:t>
      </w:r>
    </w:p>
    <w:p w14:paraId="0649FBBE" w14:textId="77777777" w:rsidR="00C604C2" w:rsidRDefault="00C604C2" w:rsidP="00751BC6">
      <w:pPr>
        <w:pStyle w:val="ListParagraph"/>
        <w:spacing w:line="276" w:lineRule="auto"/>
        <w:jc w:val="both"/>
        <w:rPr>
          <w:rFonts w:asciiTheme="majorHAnsi" w:hAnsiTheme="majorHAnsi" w:cstheme="minorHAnsi"/>
        </w:rPr>
      </w:pPr>
    </w:p>
    <w:p w14:paraId="4206C1C3" w14:textId="44EAFF1E" w:rsidR="007E7278" w:rsidRPr="002843AF" w:rsidRDefault="007E7278" w:rsidP="00751BC6">
      <w:pPr>
        <w:pStyle w:val="ListParagraph"/>
        <w:spacing w:line="276" w:lineRule="auto"/>
        <w:jc w:val="both"/>
        <w:rPr>
          <w:rFonts w:asciiTheme="majorHAnsi" w:hAnsiTheme="majorHAnsi" w:cstheme="minorHAnsi"/>
        </w:rPr>
        <w:sectPr w:rsidR="007E7278" w:rsidRPr="002843AF" w:rsidSect="00C604C2">
          <w:type w:val="continuous"/>
          <w:pgSz w:w="12240" w:h="15840"/>
          <w:pgMar w:top="940" w:right="600" w:bottom="280" w:left="600" w:header="720" w:footer="720" w:gutter="0"/>
          <w:cols w:num="2" w:space="106"/>
        </w:sectPr>
      </w:pPr>
    </w:p>
    <w:p w14:paraId="2BD0D647" w14:textId="77777777" w:rsidR="000A6F09" w:rsidRDefault="007307E4" w:rsidP="007307E4">
      <w:pPr>
        <w:spacing w:line="260" w:lineRule="exact"/>
        <w:rPr>
          <w:rFonts w:asciiTheme="majorHAnsi" w:eastAsia="Cambria" w:hAnsiTheme="majorHAnsi" w:cstheme="minorHAnsi"/>
          <w:b/>
          <w:position w:val="-1"/>
          <w:sz w:val="28"/>
          <w:szCs w:val="28"/>
        </w:rPr>
      </w:pPr>
      <w:r>
        <w:rPr>
          <w:rFonts w:asciiTheme="majorHAnsi" w:eastAsia="Cambria" w:hAnsiTheme="majorHAnsi" w:cstheme="minorHAnsi"/>
          <w:b/>
          <w:position w:val="-1"/>
          <w:sz w:val="28"/>
          <w:szCs w:val="28"/>
        </w:rPr>
        <w:t xml:space="preserve">  </w:t>
      </w:r>
    </w:p>
    <w:p w14:paraId="1476F1D0" w14:textId="78E83D06" w:rsidR="00A61A99" w:rsidRPr="00AF0B45" w:rsidRDefault="00A61A99" w:rsidP="007307E4">
      <w:pPr>
        <w:spacing w:line="260" w:lineRule="exact"/>
        <w:rPr>
          <w:rFonts w:asciiTheme="majorHAnsi" w:eastAsia="Cambria" w:hAnsiTheme="majorHAnsi" w:cstheme="minorHAnsi"/>
          <w:b/>
          <w:position w:val="-1"/>
          <w:sz w:val="28"/>
          <w:szCs w:val="28"/>
        </w:rPr>
      </w:pPr>
      <w:r w:rsidRPr="00AF0B45">
        <w:rPr>
          <w:rFonts w:asciiTheme="majorHAnsi" w:eastAsia="Cambria" w:hAnsiTheme="majorHAnsi" w:cstheme="minorHAnsi"/>
          <w:b/>
          <w:position w:val="-1"/>
          <w:sz w:val="28"/>
          <w:szCs w:val="28"/>
        </w:rPr>
        <w:t>WORK EXPERIENCE</w:t>
      </w:r>
    </w:p>
    <w:p w14:paraId="08DDBAC2" w14:textId="3D52607F" w:rsidR="00C604C2" w:rsidRPr="00AF0B45" w:rsidRDefault="00C604C2" w:rsidP="003D056E">
      <w:pPr>
        <w:spacing w:line="260" w:lineRule="exact"/>
        <w:jc w:val="both"/>
        <w:rPr>
          <w:rFonts w:asciiTheme="majorHAnsi" w:eastAsia="Cambria" w:hAnsiTheme="majorHAnsi" w:cstheme="minorHAnsi"/>
          <w:sz w:val="24"/>
          <w:szCs w:val="24"/>
        </w:rPr>
      </w:pPr>
    </w:p>
    <w:p w14:paraId="6E1C5921" w14:textId="77777777" w:rsidR="00C604C2" w:rsidRPr="00AF0B45" w:rsidRDefault="00C604C2" w:rsidP="003D056E">
      <w:pPr>
        <w:jc w:val="both"/>
        <w:rPr>
          <w:rFonts w:asciiTheme="majorHAnsi" w:hAnsiTheme="majorHAnsi" w:cstheme="minorHAnsi"/>
          <w:b/>
        </w:rPr>
        <w:sectPr w:rsidR="00C604C2" w:rsidRPr="00AF0B45">
          <w:type w:val="continuous"/>
          <w:pgSz w:w="12240" w:h="15840"/>
          <w:pgMar w:top="940" w:right="600" w:bottom="280" w:left="600" w:header="720" w:footer="720" w:gutter="0"/>
          <w:cols w:num="2" w:space="720" w:equalWidth="0">
            <w:col w:w="5405" w:space="106"/>
            <w:col w:w="5529"/>
          </w:cols>
        </w:sectPr>
      </w:pPr>
    </w:p>
    <w:p w14:paraId="78A0E17C" w14:textId="2535FC08" w:rsidR="00D31391" w:rsidRPr="00751BC6" w:rsidRDefault="009009D2" w:rsidP="00751BC6">
      <w:pPr>
        <w:jc w:val="both"/>
        <w:rPr>
          <w:rFonts w:asciiTheme="majorHAnsi" w:hAnsiTheme="majorHAnsi" w:cstheme="minorHAns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6211E470" wp14:editId="7C500753">
                <wp:simplePos x="0" y="0"/>
                <wp:positionH relativeFrom="column">
                  <wp:posOffset>635</wp:posOffset>
                </wp:positionH>
                <wp:positionV relativeFrom="paragraph">
                  <wp:posOffset>40639</wp:posOffset>
                </wp:positionV>
                <wp:extent cx="7070090" cy="0"/>
                <wp:effectExtent l="38100" t="38100" r="54610" b="76200"/>
                <wp:wrapNone/>
                <wp:docPr id="14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24DB4" id="Straight Connector 16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05pt,3.2pt" to="556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4D182F18" wp14:editId="1C034799">
                <wp:simplePos x="0" y="0"/>
                <wp:positionH relativeFrom="column">
                  <wp:posOffset>0</wp:posOffset>
                </wp:positionH>
                <wp:positionV relativeFrom="paragraph">
                  <wp:posOffset>38099</wp:posOffset>
                </wp:positionV>
                <wp:extent cx="6921500" cy="0"/>
                <wp:effectExtent l="38100" t="38100" r="50800" b="76200"/>
                <wp:wrapNone/>
                <wp:docPr id="1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02DFC" id="Straight Connector 4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pt" to="5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B643A0A" w14:textId="0870063A" w:rsidR="0066327B" w:rsidRPr="00F95837" w:rsidRDefault="009309AD" w:rsidP="000147BF">
      <w:pPr>
        <w:spacing w:before="22" w:line="276" w:lineRule="auto"/>
        <w:jc w:val="both"/>
        <w:rPr>
          <w:rFonts w:asciiTheme="majorHAnsi" w:eastAsia="Cambria" w:hAnsiTheme="majorHAnsi" w:cstheme="minorHAnsi"/>
          <w:b/>
          <w:bCs/>
          <w:sz w:val="24"/>
          <w:szCs w:val="24"/>
        </w:rPr>
      </w:pPr>
      <w:r w:rsidRPr="009309AD">
        <w:rPr>
          <w:rFonts w:asciiTheme="majorHAnsi" w:eastAsia="Cambria" w:hAnsiTheme="majorHAnsi" w:cstheme="minorHAnsi"/>
          <w:b/>
          <w:bCs/>
          <w:sz w:val="24"/>
          <w:szCs w:val="24"/>
        </w:rPr>
        <w:t>Iteration Technology</w:t>
      </w:r>
      <w:r w:rsidR="0066327B" w:rsidRPr="00AF0B45">
        <w:rPr>
          <w:rFonts w:asciiTheme="majorHAnsi" w:eastAsia="Cambria" w:hAnsiTheme="majorHAnsi" w:cstheme="minorHAnsi"/>
          <w:b/>
          <w:bCs/>
          <w:sz w:val="24"/>
          <w:szCs w:val="24"/>
        </w:rPr>
        <w:t xml:space="preserve">                                                  </w:t>
      </w:r>
      <w:r w:rsidR="0066327B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                                                        </w:t>
      </w:r>
      <w:r w:rsidR="00F70F26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ab/>
      </w:r>
      <w:r w:rsidR="002843AF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</w:t>
      </w:r>
      <w:r w:rsidR="009932F5">
        <w:rPr>
          <w:rFonts w:asciiTheme="majorHAnsi" w:eastAsia="Cambria" w:hAnsiTheme="majorHAnsi" w:cstheme="minorHAnsi"/>
          <w:b/>
          <w:w w:val="99"/>
          <w:sz w:val="24"/>
          <w:szCs w:val="24"/>
        </w:rPr>
        <w:t>Aug</w:t>
      </w:r>
      <w:r w:rsidR="002843AF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201</w:t>
      </w:r>
      <w:r w:rsidR="00DB688D">
        <w:rPr>
          <w:rFonts w:asciiTheme="majorHAnsi" w:eastAsia="Cambria" w:hAnsiTheme="majorHAnsi" w:cstheme="minorHAnsi"/>
          <w:b/>
          <w:w w:val="99"/>
          <w:sz w:val="24"/>
          <w:szCs w:val="24"/>
        </w:rPr>
        <w:t>8</w:t>
      </w:r>
      <w:r w:rsidR="0066327B"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="0066327B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–</w:t>
      </w:r>
      <w:r w:rsidR="0066327B"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="00E438CB">
        <w:rPr>
          <w:rFonts w:asciiTheme="majorHAnsi" w:eastAsia="Cambria" w:hAnsiTheme="majorHAnsi" w:cstheme="minorHAnsi"/>
          <w:b/>
          <w:w w:val="99"/>
          <w:sz w:val="24"/>
          <w:szCs w:val="24"/>
        </w:rPr>
        <w:t>Dec 2019</w:t>
      </w:r>
    </w:p>
    <w:p w14:paraId="0327E04D" w14:textId="450D0DF3" w:rsidR="00F95837" w:rsidRPr="00F95837" w:rsidRDefault="007A22A4" w:rsidP="00F95837">
      <w:pPr>
        <w:spacing w:line="276" w:lineRule="auto"/>
        <w:jc w:val="both"/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  <w:t xml:space="preserve">       </w:t>
      </w:r>
      <w:r w:rsidR="00BE2AF3"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  <w:t xml:space="preserve">Web </w:t>
      </w:r>
      <w:r w:rsidR="00E438CB"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  <w:t>Developer</w:t>
      </w:r>
    </w:p>
    <w:p w14:paraId="3D370899" w14:textId="23AF7B7B" w:rsidR="00EF3D03" w:rsidRPr="005B371E" w:rsidRDefault="00D44875" w:rsidP="005B371E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Created responsive </w:t>
      </w:r>
      <w:r w:rsidR="009375AC">
        <w:rPr>
          <w:rFonts w:asciiTheme="majorHAnsi" w:eastAsia="Cambria" w:hAnsiTheme="majorHAnsi" w:cstheme="minorHAnsi"/>
          <w:w w:val="99"/>
          <w:sz w:val="24"/>
          <w:szCs w:val="24"/>
        </w:rPr>
        <w:t xml:space="preserve">online website using </w:t>
      </w:r>
      <w:r w:rsidR="00A3381D">
        <w:rPr>
          <w:rFonts w:asciiTheme="majorHAnsi" w:eastAsia="Cambria" w:hAnsiTheme="majorHAnsi" w:cstheme="minorHAnsi"/>
          <w:w w:val="99"/>
          <w:sz w:val="24"/>
          <w:szCs w:val="24"/>
        </w:rPr>
        <w:t>HTML, CSS</w:t>
      </w:r>
      <w:r w:rsidR="009375AC">
        <w:rPr>
          <w:rFonts w:asciiTheme="majorHAnsi" w:eastAsia="Cambria" w:hAnsiTheme="majorHAnsi" w:cstheme="minorHAnsi"/>
          <w:w w:val="99"/>
          <w:sz w:val="24"/>
          <w:szCs w:val="24"/>
        </w:rPr>
        <w:t xml:space="preserve">, </w:t>
      </w:r>
      <w:r w:rsidR="00A3381D">
        <w:rPr>
          <w:rFonts w:asciiTheme="majorHAnsi" w:eastAsia="Cambria" w:hAnsiTheme="majorHAnsi" w:cstheme="minorHAnsi"/>
          <w:w w:val="99"/>
          <w:sz w:val="24"/>
          <w:szCs w:val="24"/>
        </w:rPr>
        <w:t xml:space="preserve">JAVASCRIPT, </w:t>
      </w:r>
      <w:r w:rsidR="00131C74">
        <w:rPr>
          <w:rFonts w:asciiTheme="majorHAnsi" w:eastAsia="Cambria" w:hAnsiTheme="majorHAnsi" w:cstheme="minorHAnsi"/>
          <w:w w:val="99"/>
          <w:sz w:val="24"/>
          <w:szCs w:val="24"/>
        </w:rPr>
        <w:t xml:space="preserve">Core </w:t>
      </w:r>
      <w:r w:rsidR="00A3381D">
        <w:rPr>
          <w:rFonts w:asciiTheme="majorHAnsi" w:eastAsia="Cambria" w:hAnsiTheme="majorHAnsi" w:cstheme="minorHAnsi"/>
          <w:w w:val="99"/>
          <w:sz w:val="24"/>
          <w:szCs w:val="24"/>
        </w:rPr>
        <w:t>PHP</w:t>
      </w:r>
      <w:r w:rsidR="009375AC">
        <w:rPr>
          <w:rFonts w:asciiTheme="majorHAnsi" w:eastAsia="Cambria" w:hAnsiTheme="majorHAnsi" w:cstheme="minorHAnsi"/>
          <w:w w:val="99"/>
          <w:sz w:val="24"/>
          <w:szCs w:val="24"/>
        </w:rPr>
        <w:t>,</w:t>
      </w:r>
      <w:r w:rsidR="00A3381D">
        <w:rPr>
          <w:rFonts w:asciiTheme="majorHAnsi" w:eastAsia="Cambria" w:hAnsiTheme="majorHAnsi" w:cstheme="minorHAnsi"/>
          <w:w w:val="99"/>
          <w:sz w:val="24"/>
          <w:szCs w:val="24"/>
        </w:rPr>
        <w:t xml:space="preserve"> </w:t>
      </w:r>
      <w:r w:rsidR="009375AC">
        <w:rPr>
          <w:rFonts w:asciiTheme="majorHAnsi" w:eastAsia="Cambria" w:hAnsiTheme="majorHAnsi" w:cstheme="minorHAnsi"/>
          <w:w w:val="99"/>
          <w:sz w:val="24"/>
          <w:szCs w:val="24"/>
        </w:rPr>
        <w:t xml:space="preserve">JQUERY and SQL </w:t>
      </w:r>
      <w:r w:rsidR="00A3381D">
        <w:rPr>
          <w:rFonts w:asciiTheme="majorHAnsi" w:eastAsia="Cambria" w:hAnsiTheme="majorHAnsi" w:cstheme="minorHAnsi"/>
          <w:w w:val="99"/>
          <w:sz w:val="24"/>
          <w:szCs w:val="24"/>
        </w:rPr>
        <w:t xml:space="preserve">database </w:t>
      </w:r>
    </w:p>
    <w:p w14:paraId="054C0B9A" w14:textId="4A53807E" w:rsidR="00EF3D03" w:rsidRDefault="00D426D8" w:rsidP="005B371E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Designing </w:t>
      </w:r>
      <w:r w:rsidR="00680B01">
        <w:rPr>
          <w:rFonts w:asciiTheme="majorHAnsi" w:eastAsia="Cambria" w:hAnsiTheme="majorHAnsi" w:cstheme="minorHAnsi"/>
          <w:w w:val="99"/>
          <w:sz w:val="24"/>
          <w:szCs w:val="24"/>
        </w:rPr>
        <w:t>single</w:t>
      </w:r>
      <w:r w:rsidR="00A3381D">
        <w:rPr>
          <w:rFonts w:asciiTheme="majorHAnsi" w:eastAsia="Cambria" w:hAnsiTheme="majorHAnsi" w:cstheme="minorHAnsi"/>
          <w:w w:val="99"/>
          <w:sz w:val="24"/>
          <w:szCs w:val="24"/>
        </w:rPr>
        <w:t xml:space="preserve"> </w:t>
      </w:r>
      <w:r w:rsidR="00680B01">
        <w:rPr>
          <w:rFonts w:asciiTheme="majorHAnsi" w:eastAsia="Cambria" w:hAnsiTheme="majorHAnsi" w:cstheme="minorHAnsi"/>
          <w:w w:val="99"/>
          <w:sz w:val="24"/>
          <w:szCs w:val="24"/>
        </w:rPr>
        <w:t>page application</w:t>
      </w:r>
      <w:r w:rsidR="009C08E4">
        <w:rPr>
          <w:rFonts w:asciiTheme="majorHAnsi" w:eastAsia="Cambria" w:hAnsiTheme="majorHAnsi" w:cstheme="minorHAnsi"/>
          <w:w w:val="99"/>
          <w:sz w:val="24"/>
          <w:szCs w:val="24"/>
        </w:rPr>
        <w:t>s</w:t>
      </w:r>
      <w:r w:rsidR="00680B01">
        <w:rPr>
          <w:rFonts w:asciiTheme="majorHAnsi" w:eastAsia="Cambria" w:hAnsiTheme="majorHAnsi" w:cstheme="minorHAnsi"/>
          <w:w w:val="99"/>
          <w:sz w:val="24"/>
          <w:szCs w:val="24"/>
        </w:rPr>
        <w:t xml:space="preserve"> using JavaScript framework </w:t>
      </w:r>
      <w:r w:rsidR="006D3C14">
        <w:rPr>
          <w:rFonts w:asciiTheme="majorHAnsi" w:eastAsia="Cambria" w:hAnsiTheme="majorHAnsi" w:cstheme="minorHAnsi"/>
          <w:w w:val="99"/>
          <w:sz w:val="24"/>
          <w:szCs w:val="24"/>
        </w:rPr>
        <w:t>including React.</w:t>
      </w:r>
    </w:p>
    <w:p w14:paraId="00752F2E" w14:textId="410A05CC" w:rsidR="005B05EB" w:rsidRPr="005B371E" w:rsidRDefault="005B05EB" w:rsidP="005B371E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Strong knowledge </w:t>
      </w:r>
      <w:r w:rsidR="0044389B">
        <w:rPr>
          <w:rFonts w:asciiTheme="majorHAnsi" w:eastAsia="Cambria" w:hAnsiTheme="majorHAnsi" w:cstheme="minorHAnsi"/>
          <w:w w:val="99"/>
          <w:sz w:val="24"/>
          <w:szCs w:val="24"/>
        </w:rPr>
        <w:t>has</w:t>
      </w: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 in Angular and Vue front end frameworks</w:t>
      </w:r>
    </w:p>
    <w:p w14:paraId="1ED95E78" w14:textId="7F93A975" w:rsidR="00EF3D03" w:rsidRDefault="00EF3D03" w:rsidP="005B371E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5B371E">
        <w:rPr>
          <w:rFonts w:asciiTheme="majorHAnsi" w:eastAsia="Cambria" w:hAnsiTheme="majorHAnsi" w:cstheme="minorHAnsi"/>
          <w:w w:val="99"/>
          <w:sz w:val="24"/>
          <w:szCs w:val="24"/>
        </w:rPr>
        <w:t xml:space="preserve">Accurately </w:t>
      </w:r>
      <w:r w:rsidR="00174437">
        <w:rPr>
          <w:rFonts w:asciiTheme="majorHAnsi" w:eastAsia="Cambria" w:hAnsiTheme="majorHAnsi" w:cstheme="minorHAnsi"/>
          <w:w w:val="99"/>
          <w:sz w:val="24"/>
          <w:szCs w:val="24"/>
        </w:rPr>
        <w:t xml:space="preserve">produced </w:t>
      </w:r>
      <w:r w:rsidR="009C08E4">
        <w:rPr>
          <w:rFonts w:asciiTheme="majorHAnsi" w:eastAsia="Cambria" w:hAnsiTheme="majorHAnsi" w:cstheme="minorHAnsi"/>
          <w:w w:val="99"/>
          <w:sz w:val="24"/>
          <w:szCs w:val="24"/>
        </w:rPr>
        <w:t xml:space="preserve">visual elements of web applications by translating UI/UX design wireframes into code </w:t>
      </w:r>
      <w:r w:rsidR="009518E1">
        <w:rPr>
          <w:rFonts w:asciiTheme="majorHAnsi" w:eastAsia="Cambria" w:hAnsiTheme="majorHAnsi" w:cstheme="minorHAnsi"/>
          <w:w w:val="99"/>
          <w:sz w:val="24"/>
          <w:szCs w:val="24"/>
        </w:rPr>
        <w:t xml:space="preserve">while </w:t>
      </w:r>
      <w:r w:rsidR="005B3782">
        <w:rPr>
          <w:rFonts w:asciiTheme="majorHAnsi" w:eastAsia="Cambria" w:hAnsiTheme="majorHAnsi" w:cstheme="minorHAnsi"/>
          <w:w w:val="99"/>
          <w:sz w:val="24"/>
          <w:szCs w:val="24"/>
        </w:rPr>
        <w:t>resolving website performance issues</w:t>
      </w:r>
    </w:p>
    <w:p w14:paraId="5ED8F679" w14:textId="777A10CD" w:rsidR="00E771E3" w:rsidRDefault="002E67B3" w:rsidP="005B371E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Create innovative and creative design concept </w:t>
      </w:r>
      <w:r w:rsidR="006478F8">
        <w:rPr>
          <w:rFonts w:asciiTheme="majorHAnsi" w:eastAsia="Cambria" w:hAnsiTheme="majorHAnsi" w:cstheme="minorHAnsi"/>
          <w:w w:val="99"/>
          <w:sz w:val="24"/>
          <w:szCs w:val="24"/>
        </w:rPr>
        <w:t xml:space="preserve">including </w:t>
      </w: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color, typography, and user friendly </w:t>
      </w:r>
    </w:p>
    <w:p w14:paraId="5CF37949" w14:textId="5F173E33" w:rsidR="00F542F4" w:rsidRPr="00E771E3" w:rsidRDefault="00797B47" w:rsidP="00E771E3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Redesign and develop existing websites for enhancing user experience and </w:t>
      </w:r>
      <w:r w:rsidR="00581BD8">
        <w:rPr>
          <w:rFonts w:asciiTheme="majorHAnsi" w:eastAsia="Cambria" w:hAnsiTheme="majorHAnsi" w:cstheme="minorHAnsi"/>
          <w:w w:val="99"/>
          <w:sz w:val="24"/>
          <w:szCs w:val="24"/>
        </w:rPr>
        <w:t>smoother web accessibility</w:t>
      </w:r>
    </w:p>
    <w:p w14:paraId="675C749F" w14:textId="46282113" w:rsidR="007A6298" w:rsidRPr="00DD569A" w:rsidRDefault="00C80E37" w:rsidP="00E54E92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</w:pPr>
      <w:r w:rsidRPr="00C80E37">
        <w:rPr>
          <w:rFonts w:asciiTheme="majorHAnsi" w:eastAsia="Cambria" w:hAnsiTheme="majorHAnsi" w:cstheme="minorHAnsi"/>
          <w:w w:val="99"/>
          <w:sz w:val="24"/>
          <w:szCs w:val="24"/>
        </w:rPr>
        <w:t>Create landing pages for a marketing campaign</w:t>
      </w:r>
    </w:p>
    <w:p w14:paraId="607BA495" w14:textId="3B2DE99D" w:rsidR="007C2268" w:rsidRDefault="0057746A" w:rsidP="00E54E92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Alongside the front web developer, </w:t>
      </w:r>
      <w:r w:rsidR="003D1615">
        <w:rPr>
          <w:rFonts w:asciiTheme="majorHAnsi" w:eastAsia="Cambria" w:hAnsiTheme="majorHAnsi" w:cstheme="minorHAnsi"/>
          <w:w w:val="99"/>
          <w:sz w:val="24"/>
          <w:szCs w:val="24"/>
        </w:rPr>
        <w:t xml:space="preserve">design creative web pages designing using </w:t>
      </w:r>
      <w:r w:rsidR="00953042" w:rsidRPr="00953042">
        <w:rPr>
          <w:rFonts w:asciiTheme="majorHAnsi" w:eastAsia="Cambria" w:hAnsiTheme="majorHAnsi" w:cstheme="minorHAnsi"/>
          <w:w w:val="99"/>
          <w:sz w:val="24"/>
          <w:szCs w:val="24"/>
        </w:rPr>
        <w:t xml:space="preserve">sketches, </w:t>
      </w:r>
      <w:r w:rsidR="00953042">
        <w:rPr>
          <w:rFonts w:asciiTheme="majorHAnsi" w:eastAsia="Cambria" w:hAnsiTheme="majorHAnsi" w:cstheme="minorHAnsi"/>
          <w:w w:val="99"/>
          <w:sz w:val="24"/>
          <w:szCs w:val="24"/>
        </w:rPr>
        <w:t>Figma</w:t>
      </w:r>
      <w:r w:rsidR="00FD6631">
        <w:rPr>
          <w:rFonts w:asciiTheme="majorHAnsi" w:eastAsia="Cambria" w:hAnsiTheme="majorHAnsi" w:cstheme="minorHAnsi"/>
          <w:w w:val="99"/>
          <w:sz w:val="24"/>
          <w:szCs w:val="24"/>
        </w:rPr>
        <w:t>, Adobe</w:t>
      </w:r>
      <w:r w:rsidR="007A742A">
        <w:rPr>
          <w:rFonts w:asciiTheme="majorHAnsi" w:eastAsia="Cambria" w:hAnsiTheme="majorHAnsi" w:cstheme="minorHAnsi"/>
          <w:w w:val="99"/>
          <w:sz w:val="24"/>
          <w:szCs w:val="24"/>
        </w:rPr>
        <w:t xml:space="preserve"> </w:t>
      </w:r>
      <w:r w:rsidR="007A742A" w:rsidRPr="00953042">
        <w:rPr>
          <w:rFonts w:asciiTheme="majorHAnsi" w:eastAsia="Cambria" w:hAnsiTheme="majorHAnsi" w:cstheme="minorHAnsi"/>
          <w:w w:val="99"/>
          <w:sz w:val="24"/>
          <w:szCs w:val="24"/>
        </w:rPr>
        <w:t>illustration</w:t>
      </w:r>
      <w:r w:rsidR="00FD6631">
        <w:rPr>
          <w:rFonts w:asciiTheme="majorHAnsi" w:eastAsia="Cambria" w:hAnsiTheme="majorHAnsi" w:cstheme="minorHAnsi"/>
          <w:w w:val="99"/>
          <w:sz w:val="24"/>
          <w:szCs w:val="24"/>
        </w:rPr>
        <w:t xml:space="preserve"> and photoshop and Acrobat Pro</w:t>
      </w:r>
    </w:p>
    <w:p w14:paraId="0D971801" w14:textId="494FE41D" w:rsidR="005F3EE4" w:rsidRDefault="00F47032" w:rsidP="00543EE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Knowledge </w:t>
      </w:r>
      <w:r w:rsidR="00383F24">
        <w:rPr>
          <w:rFonts w:asciiTheme="majorHAnsi" w:eastAsia="Cambria" w:hAnsiTheme="majorHAnsi" w:cstheme="minorHAnsi"/>
          <w:w w:val="99"/>
          <w:sz w:val="24"/>
          <w:szCs w:val="24"/>
        </w:rPr>
        <w:t>in design</w:t>
      </w:r>
      <w:r w:rsidR="00363D26">
        <w:rPr>
          <w:rFonts w:asciiTheme="majorHAnsi" w:eastAsia="Cambria" w:hAnsiTheme="majorHAnsi" w:cstheme="minorHAnsi"/>
          <w:w w:val="99"/>
          <w:sz w:val="24"/>
          <w:szCs w:val="24"/>
        </w:rPr>
        <w:t xml:space="preserve">, </w:t>
      </w:r>
      <w:r w:rsidR="00383F24">
        <w:rPr>
          <w:rFonts w:asciiTheme="majorHAnsi" w:eastAsia="Cambria" w:hAnsiTheme="majorHAnsi" w:cstheme="minorHAnsi"/>
          <w:w w:val="99"/>
          <w:sz w:val="24"/>
          <w:szCs w:val="24"/>
        </w:rPr>
        <w:t>develop</w:t>
      </w:r>
      <w:r w:rsidR="00363D26">
        <w:rPr>
          <w:rFonts w:asciiTheme="majorHAnsi" w:eastAsia="Cambria" w:hAnsiTheme="majorHAnsi" w:cstheme="minorHAnsi"/>
          <w:w w:val="99"/>
          <w:sz w:val="24"/>
          <w:szCs w:val="24"/>
        </w:rPr>
        <w:t xml:space="preserve"> and support RES</w:t>
      </w:r>
      <w:r w:rsidR="00664986">
        <w:rPr>
          <w:rFonts w:asciiTheme="majorHAnsi" w:eastAsia="Cambria" w:hAnsiTheme="majorHAnsi" w:cstheme="minorHAnsi"/>
          <w:w w:val="99"/>
          <w:sz w:val="24"/>
          <w:szCs w:val="24"/>
        </w:rPr>
        <w:t>T</w:t>
      </w:r>
      <w:r w:rsidR="00363D26">
        <w:rPr>
          <w:rFonts w:asciiTheme="majorHAnsi" w:eastAsia="Cambria" w:hAnsiTheme="majorHAnsi" w:cstheme="minorHAnsi"/>
          <w:w w:val="99"/>
          <w:sz w:val="24"/>
          <w:szCs w:val="24"/>
        </w:rPr>
        <w:t>ful API</w:t>
      </w:r>
    </w:p>
    <w:p w14:paraId="2E387F5E" w14:textId="7396AF79" w:rsidR="00933C1C" w:rsidRPr="00933C1C" w:rsidRDefault="00933C1C" w:rsidP="00933C1C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933C1C">
        <w:rPr>
          <w:rFonts w:asciiTheme="majorHAnsi" w:eastAsia="Cambria" w:hAnsiTheme="majorHAnsi" w:cstheme="minorHAnsi"/>
          <w:w w:val="99"/>
          <w:sz w:val="24"/>
          <w:szCs w:val="24"/>
        </w:rPr>
        <w:t xml:space="preserve">Experience </w:t>
      </w: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in </w:t>
      </w:r>
      <w:r w:rsidRPr="00933C1C">
        <w:rPr>
          <w:rFonts w:asciiTheme="majorHAnsi" w:eastAsia="Cambria" w:hAnsiTheme="majorHAnsi" w:cstheme="minorHAnsi"/>
          <w:w w:val="99"/>
          <w:sz w:val="24"/>
          <w:szCs w:val="24"/>
        </w:rPr>
        <w:t xml:space="preserve">using modern web development workflows </w:t>
      </w:r>
    </w:p>
    <w:p w14:paraId="0443B919" w14:textId="1734A6EF" w:rsidR="00D01B7E" w:rsidRPr="003D7497" w:rsidRDefault="003D7497" w:rsidP="003D7497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3D7497">
        <w:rPr>
          <w:rFonts w:asciiTheme="majorHAnsi" w:eastAsia="Cambria" w:hAnsiTheme="majorHAnsi" w:cstheme="minorHAnsi"/>
          <w:w w:val="99"/>
          <w:sz w:val="24"/>
          <w:szCs w:val="24"/>
        </w:rPr>
        <w:t>Understand competing priorities, and deadlines and work within those limitations to deliver the best possible outcomes with the resources and time available</w:t>
      </w:r>
    </w:p>
    <w:p w14:paraId="18593DD6" w14:textId="0465E748" w:rsidR="00DB1A19" w:rsidRDefault="00D4598D" w:rsidP="00E54E92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Ensuring proper documentation and reports </w:t>
      </w:r>
      <w:r w:rsidR="001A2AD9">
        <w:rPr>
          <w:rFonts w:asciiTheme="majorHAnsi" w:eastAsia="Cambria" w:hAnsiTheme="majorHAnsi" w:cstheme="minorHAnsi"/>
          <w:w w:val="99"/>
          <w:sz w:val="24"/>
          <w:szCs w:val="24"/>
        </w:rPr>
        <w:t>in all stages of product of life cycles</w:t>
      </w:r>
    </w:p>
    <w:p w14:paraId="61B5FD5E" w14:textId="77777777" w:rsidR="00C160D2" w:rsidRPr="00C160D2" w:rsidRDefault="00C160D2" w:rsidP="00C160D2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C160D2">
        <w:rPr>
          <w:rFonts w:asciiTheme="majorHAnsi" w:eastAsia="Cambria" w:hAnsiTheme="majorHAnsi" w:cstheme="minorHAnsi"/>
          <w:w w:val="99"/>
          <w:sz w:val="24"/>
          <w:szCs w:val="24"/>
        </w:rPr>
        <w:t>Strong time management skills with the ability to work on multiple projects with varying timelines from inception, prototype, to completion</w:t>
      </w:r>
    </w:p>
    <w:p w14:paraId="54666496" w14:textId="77777777" w:rsidR="00C160D2" w:rsidRDefault="00C160D2" w:rsidP="00C160D2">
      <w:pPr>
        <w:pStyle w:val="ListParagraph"/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</w:p>
    <w:p w14:paraId="6D5B48C2" w14:textId="2DE60C43" w:rsidR="00DB688D" w:rsidRDefault="00DB688D" w:rsidP="00DB688D">
      <w:pPr>
        <w:pStyle w:val="ListParagraph"/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</w:p>
    <w:p w14:paraId="6D7142E0" w14:textId="2D1F71BB" w:rsidR="0071381A" w:rsidRDefault="0071381A" w:rsidP="00DB688D">
      <w:pPr>
        <w:pStyle w:val="ListParagraph"/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</w:p>
    <w:p w14:paraId="2A5ACB35" w14:textId="77777777" w:rsidR="0071381A" w:rsidRDefault="0071381A" w:rsidP="00DB688D">
      <w:pPr>
        <w:pStyle w:val="ListParagraph"/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</w:p>
    <w:p w14:paraId="73FCA6A4" w14:textId="77777777" w:rsidR="00AD0C18" w:rsidRPr="00D31391" w:rsidRDefault="00AD0C18" w:rsidP="00AD0C18">
      <w:pPr>
        <w:spacing w:before="52"/>
        <w:ind w:left="120"/>
        <w:jc w:val="center"/>
        <w:rPr>
          <w:rFonts w:asciiTheme="majorHAnsi" w:eastAsia="Cambria" w:hAnsiTheme="majorHAnsi" w:cstheme="minorHAnsi"/>
          <w:sz w:val="48"/>
          <w:szCs w:val="48"/>
        </w:rPr>
      </w:pPr>
      <w:r>
        <w:rPr>
          <w:rFonts w:asciiTheme="majorHAnsi" w:eastAsia="Cambria" w:hAnsiTheme="majorHAnsi" w:cstheme="minorHAnsi"/>
          <w:b/>
          <w:sz w:val="48"/>
          <w:szCs w:val="48"/>
        </w:rPr>
        <w:lastRenderedPageBreak/>
        <w:t>AYUSHI</w:t>
      </w:r>
      <w:r w:rsidRPr="00D31391">
        <w:rPr>
          <w:rFonts w:asciiTheme="majorHAnsi" w:eastAsia="Cambria" w:hAnsiTheme="majorHAnsi" w:cstheme="minorHAnsi"/>
          <w:b/>
          <w:sz w:val="48"/>
          <w:szCs w:val="48"/>
        </w:rPr>
        <w:t xml:space="preserve"> PATEL</w:t>
      </w:r>
    </w:p>
    <w:p w14:paraId="3E91C755" w14:textId="77777777" w:rsidR="00AD0C18" w:rsidRPr="00AF0B45" w:rsidRDefault="00AD0C18" w:rsidP="00AD0C18">
      <w:pPr>
        <w:spacing w:before="4" w:line="180" w:lineRule="exact"/>
        <w:jc w:val="center"/>
        <w:rPr>
          <w:rFonts w:asciiTheme="majorHAnsi" w:hAnsiTheme="majorHAnsi" w:cstheme="minorHAnsi"/>
          <w:sz w:val="19"/>
          <w:szCs w:val="19"/>
        </w:rPr>
      </w:pPr>
    </w:p>
    <w:p w14:paraId="7998D520" w14:textId="77777777" w:rsidR="00AD0C18" w:rsidRPr="00D31391" w:rsidRDefault="00AD0C18" w:rsidP="00AD0C18">
      <w:pPr>
        <w:spacing w:line="260" w:lineRule="exact"/>
        <w:ind w:left="120"/>
        <w:jc w:val="center"/>
        <w:rPr>
          <w:rFonts w:asciiTheme="majorHAnsi" w:eastAsia="Calibri" w:hAnsiTheme="majorHAnsi" w:cstheme="minorHAnsi"/>
          <w:sz w:val="28"/>
          <w:szCs w:val="28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 </w:t>
      </w:r>
      <w:r w:rsidRPr="00D31391">
        <w:rPr>
          <w:rFonts w:asciiTheme="majorHAnsi" w:eastAsia="Cambria" w:hAnsiTheme="majorHAnsi" w:cstheme="minorHAnsi"/>
          <w:w w:val="99"/>
          <w:sz w:val="24"/>
          <w:szCs w:val="24"/>
        </w:rPr>
        <w:t>(C)</w:t>
      </w:r>
      <w:r w:rsidRPr="00D31391">
        <w:rPr>
          <w:rFonts w:asciiTheme="majorHAnsi" w:eastAsia="Cambria" w:hAnsiTheme="majorHAnsi" w:cstheme="minorHAnsi"/>
          <w:sz w:val="24"/>
          <w:szCs w:val="24"/>
        </w:rPr>
        <w:t xml:space="preserve"> </w:t>
      </w:r>
      <w:r>
        <w:rPr>
          <w:rFonts w:asciiTheme="majorHAnsi" w:eastAsia="Cambria" w:hAnsiTheme="majorHAnsi" w:cstheme="minorHAnsi"/>
          <w:w w:val="99"/>
          <w:sz w:val="24"/>
          <w:szCs w:val="24"/>
        </w:rPr>
        <w:t>6475409774</w:t>
      </w:r>
      <w:r w:rsidRPr="00D31391">
        <w:rPr>
          <w:rFonts w:asciiTheme="majorHAnsi" w:eastAsia="Cambria" w:hAnsiTheme="majorHAnsi" w:cstheme="minorHAnsi"/>
          <w:sz w:val="24"/>
          <w:szCs w:val="24"/>
        </w:rPr>
        <w:t xml:space="preserve"> </w:t>
      </w:r>
      <w:r w:rsidRPr="00D31391">
        <w:rPr>
          <w:rFonts w:asciiTheme="majorHAnsi" w:eastAsia="Cambria" w:hAnsiTheme="majorHAnsi" w:cstheme="minorHAnsi"/>
          <w:w w:val="99"/>
          <w:sz w:val="24"/>
          <w:szCs w:val="24"/>
        </w:rPr>
        <w:t>|</w:t>
      </w:r>
      <w:r w:rsidRPr="00D31391">
        <w:rPr>
          <w:rFonts w:asciiTheme="majorHAnsi" w:eastAsia="Cambria" w:hAnsiTheme="majorHAnsi" w:cstheme="minorHAnsi"/>
          <w:sz w:val="24"/>
          <w:szCs w:val="24"/>
        </w:rPr>
        <w:t xml:space="preserve"> </w:t>
      </w:r>
      <w:r>
        <w:rPr>
          <w:rFonts w:asciiTheme="majorHAnsi" w:eastAsia="Cambria" w:hAnsiTheme="majorHAnsi" w:cstheme="minorHAnsi"/>
          <w:color w:val="0462C1"/>
          <w:w w:val="99"/>
          <w:sz w:val="24"/>
          <w:szCs w:val="24"/>
        </w:rPr>
        <w:t>ap30</w:t>
      </w:r>
      <w:r w:rsidRPr="00D31391">
        <w:rPr>
          <w:rFonts w:asciiTheme="majorHAnsi" w:eastAsia="Cambria" w:hAnsiTheme="majorHAnsi" w:cstheme="minorHAnsi"/>
          <w:color w:val="0462C1"/>
          <w:w w:val="99"/>
          <w:sz w:val="24"/>
          <w:szCs w:val="24"/>
        </w:rPr>
        <w:t>.ca@gmail.com</w:t>
      </w:r>
    </w:p>
    <w:p w14:paraId="02CC9EDC" w14:textId="3F925926" w:rsidR="002C1CCC" w:rsidRPr="009362CF" w:rsidRDefault="009009D2" w:rsidP="009362CF">
      <w:pPr>
        <w:spacing w:before="6" w:line="160" w:lineRule="exact"/>
        <w:jc w:val="both"/>
        <w:rPr>
          <w:rFonts w:asciiTheme="majorHAnsi" w:hAnsiTheme="majorHAnsi" w:cstheme="minorHAns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61335F" wp14:editId="05B9AF9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7082155" cy="25400"/>
                <wp:effectExtent l="57150" t="38100" r="42545" b="69850"/>
                <wp:wrapNone/>
                <wp:docPr id="1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82155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DDFAD" id="Straight Connector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57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5CAA13A3" w14:textId="1FFA1AE7" w:rsidR="00DB688D" w:rsidRPr="00F95837" w:rsidRDefault="00E33E1A" w:rsidP="00DB688D">
      <w:pPr>
        <w:spacing w:before="22" w:line="276" w:lineRule="auto"/>
        <w:jc w:val="both"/>
        <w:rPr>
          <w:rFonts w:asciiTheme="majorHAnsi" w:eastAsia="Cambria" w:hAnsiTheme="majorHAnsi" w:cstheme="minorHAnsi"/>
          <w:b/>
          <w:bCs/>
          <w:sz w:val="24"/>
          <w:szCs w:val="24"/>
        </w:rPr>
      </w:pPr>
      <w:r>
        <w:rPr>
          <w:rFonts w:asciiTheme="majorHAnsi" w:eastAsia="Cambria" w:hAnsiTheme="majorHAnsi" w:cstheme="minorHAnsi"/>
          <w:b/>
          <w:bCs/>
          <w:sz w:val="24"/>
          <w:szCs w:val="24"/>
        </w:rPr>
        <w:t xml:space="preserve">Freelancer </w:t>
      </w:r>
      <w:r w:rsidR="00DB688D" w:rsidRPr="00AF0B45">
        <w:rPr>
          <w:rFonts w:asciiTheme="majorHAnsi" w:eastAsia="Cambria" w:hAnsiTheme="majorHAnsi" w:cstheme="minorHAnsi"/>
          <w:b/>
          <w:bCs/>
          <w:sz w:val="24"/>
          <w:szCs w:val="24"/>
        </w:rPr>
        <w:t xml:space="preserve">                                                  </w:t>
      </w:r>
      <w:r w:rsidR="00DB688D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                                                        </w:t>
      </w:r>
      <w:r w:rsidR="00DB688D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ab/>
      </w:r>
      <w:r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                           Sep</w:t>
      </w:r>
      <w:r w:rsidR="00DB688D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201</w:t>
      </w:r>
      <w:r>
        <w:rPr>
          <w:rFonts w:asciiTheme="majorHAnsi" w:eastAsia="Cambria" w:hAnsiTheme="majorHAnsi" w:cstheme="minorHAnsi"/>
          <w:b/>
          <w:w w:val="99"/>
          <w:sz w:val="24"/>
          <w:szCs w:val="24"/>
        </w:rPr>
        <w:t>6</w:t>
      </w:r>
      <w:r w:rsidR="00DB688D"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="00DB688D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–</w:t>
      </w:r>
      <w:r w:rsidR="00DB688D"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="00DB688D">
        <w:rPr>
          <w:rFonts w:asciiTheme="majorHAnsi" w:eastAsia="Cambria" w:hAnsiTheme="majorHAnsi" w:cstheme="minorHAnsi"/>
          <w:b/>
          <w:w w:val="99"/>
          <w:sz w:val="24"/>
          <w:szCs w:val="24"/>
        </w:rPr>
        <w:t>Dec 201</w:t>
      </w:r>
      <w:r>
        <w:rPr>
          <w:rFonts w:asciiTheme="majorHAnsi" w:eastAsia="Cambria" w:hAnsiTheme="majorHAnsi" w:cstheme="minorHAnsi"/>
          <w:b/>
          <w:w w:val="99"/>
          <w:sz w:val="24"/>
          <w:szCs w:val="24"/>
        </w:rPr>
        <w:t>8</w:t>
      </w:r>
    </w:p>
    <w:p w14:paraId="03C047D5" w14:textId="40E2D86D" w:rsidR="00DB688D" w:rsidRPr="00F95837" w:rsidRDefault="007A22A4" w:rsidP="00DB688D">
      <w:pPr>
        <w:spacing w:line="276" w:lineRule="auto"/>
        <w:jc w:val="both"/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b/>
          <w:bCs/>
          <w:sz w:val="24"/>
          <w:szCs w:val="24"/>
        </w:rPr>
        <w:t xml:space="preserve">       </w:t>
      </w:r>
      <w:r w:rsidR="00A61E15">
        <w:rPr>
          <w:rFonts w:asciiTheme="majorHAnsi" w:eastAsia="Cambria" w:hAnsiTheme="majorHAnsi" w:cstheme="minorHAnsi"/>
          <w:b/>
          <w:bCs/>
          <w:sz w:val="24"/>
          <w:szCs w:val="24"/>
        </w:rPr>
        <w:t xml:space="preserve">Multimedia </w:t>
      </w:r>
      <w:r w:rsidR="007B4212">
        <w:rPr>
          <w:rFonts w:asciiTheme="majorHAnsi" w:eastAsia="Cambria" w:hAnsiTheme="majorHAnsi" w:cstheme="minorHAnsi"/>
          <w:b/>
          <w:bCs/>
          <w:sz w:val="24"/>
          <w:szCs w:val="24"/>
        </w:rPr>
        <w:t>D</w:t>
      </w:r>
      <w:r w:rsidR="00A61E15">
        <w:rPr>
          <w:rFonts w:asciiTheme="majorHAnsi" w:eastAsia="Cambria" w:hAnsiTheme="majorHAnsi" w:cstheme="minorHAnsi"/>
          <w:b/>
          <w:bCs/>
          <w:sz w:val="24"/>
          <w:szCs w:val="24"/>
        </w:rPr>
        <w:t>esigner/</w:t>
      </w:r>
      <w:r w:rsidR="007B4212">
        <w:rPr>
          <w:rFonts w:asciiTheme="majorHAnsi" w:eastAsia="Cambria" w:hAnsiTheme="majorHAnsi" w:cstheme="minorHAnsi"/>
          <w:b/>
          <w:bCs/>
          <w:sz w:val="24"/>
          <w:szCs w:val="24"/>
        </w:rPr>
        <w:t>D</w:t>
      </w:r>
      <w:r w:rsidR="00A61E15">
        <w:rPr>
          <w:rFonts w:asciiTheme="majorHAnsi" w:eastAsia="Cambria" w:hAnsiTheme="majorHAnsi" w:cstheme="minorHAnsi"/>
          <w:b/>
          <w:bCs/>
          <w:sz w:val="24"/>
          <w:szCs w:val="24"/>
        </w:rPr>
        <w:t>eveloper</w:t>
      </w:r>
      <w:r w:rsidR="00A61E15" w:rsidRPr="00AF0B45">
        <w:rPr>
          <w:rFonts w:asciiTheme="majorHAnsi" w:eastAsia="Cambria" w:hAnsiTheme="majorHAnsi" w:cstheme="minorHAnsi"/>
          <w:b/>
          <w:bCs/>
          <w:sz w:val="24"/>
          <w:szCs w:val="24"/>
        </w:rPr>
        <w:t xml:space="preserve">                                        </w:t>
      </w:r>
      <w:r w:rsidR="00A61E15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                                                        </w:t>
      </w:r>
    </w:p>
    <w:p w14:paraId="1AA54D79" w14:textId="622A6C4C" w:rsidR="002C1CCC" w:rsidRPr="002C1CCC" w:rsidRDefault="002C1CCC" w:rsidP="002C1CCC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2C1CCC">
        <w:rPr>
          <w:rFonts w:asciiTheme="majorHAnsi" w:eastAsia="Cambria" w:hAnsiTheme="majorHAnsi" w:cstheme="minorHAnsi"/>
          <w:w w:val="99"/>
          <w:sz w:val="24"/>
          <w:szCs w:val="24"/>
        </w:rPr>
        <w:t xml:space="preserve">Expertise in Adobe Creative Suite </w:t>
      </w:r>
      <w:r w:rsidR="00BF4483">
        <w:rPr>
          <w:rFonts w:asciiTheme="majorHAnsi" w:eastAsia="Cambria" w:hAnsiTheme="majorHAnsi" w:cstheme="minorHAnsi"/>
          <w:w w:val="99"/>
          <w:sz w:val="24"/>
          <w:szCs w:val="24"/>
        </w:rPr>
        <w:t xml:space="preserve">including </w:t>
      </w:r>
      <w:r w:rsidR="00BF4483" w:rsidRPr="002C1CCC">
        <w:rPr>
          <w:rFonts w:asciiTheme="majorHAnsi" w:eastAsia="Cambria" w:hAnsiTheme="majorHAnsi" w:cstheme="minorHAnsi"/>
          <w:w w:val="99"/>
          <w:sz w:val="24"/>
          <w:szCs w:val="24"/>
        </w:rPr>
        <w:t>Photoshop</w:t>
      </w:r>
      <w:r w:rsidRPr="002C1CCC">
        <w:rPr>
          <w:rFonts w:asciiTheme="majorHAnsi" w:eastAsia="Cambria" w:hAnsiTheme="majorHAnsi" w:cstheme="minorHAnsi"/>
          <w:w w:val="99"/>
          <w:sz w:val="24"/>
          <w:szCs w:val="24"/>
        </w:rPr>
        <w:t>, Illustrator, Premiere Pro and After Effects</w:t>
      </w:r>
    </w:p>
    <w:p w14:paraId="46EED559" w14:textId="62E2952E" w:rsidR="00102331" w:rsidRPr="00102331" w:rsidRDefault="00102331" w:rsidP="00102331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102331">
        <w:rPr>
          <w:rFonts w:asciiTheme="majorHAnsi" w:eastAsia="Cambria" w:hAnsiTheme="majorHAnsi" w:cstheme="minorHAnsi"/>
          <w:w w:val="99"/>
          <w:sz w:val="24"/>
          <w:szCs w:val="24"/>
        </w:rPr>
        <w:t>Work</w:t>
      </w:r>
      <w:r>
        <w:rPr>
          <w:rFonts w:asciiTheme="majorHAnsi" w:eastAsia="Cambria" w:hAnsiTheme="majorHAnsi" w:cstheme="minorHAnsi"/>
          <w:w w:val="99"/>
          <w:sz w:val="24"/>
          <w:szCs w:val="24"/>
        </w:rPr>
        <w:t>ed</w:t>
      </w:r>
      <w:r w:rsidRPr="00102331">
        <w:rPr>
          <w:rFonts w:asciiTheme="majorHAnsi" w:eastAsia="Cambria" w:hAnsiTheme="majorHAnsi" w:cstheme="minorHAnsi"/>
          <w:w w:val="99"/>
          <w:sz w:val="24"/>
          <w:szCs w:val="24"/>
        </w:rPr>
        <w:t xml:space="preserve"> with the </w:t>
      </w: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industry </w:t>
      </w:r>
      <w:r w:rsidRPr="00102331">
        <w:rPr>
          <w:rFonts w:asciiTheme="majorHAnsi" w:eastAsia="Cambria" w:hAnsiTheme="majorHAnsi" w:cstheme="minorHAnsi"/>
          <w:w w:val="99"/>
          <w:sz w:val="24"/>
          <w:szCs w:val="24"/>
        </w:rPr>
        <w:t>in creating and printing shipping labels for orders</w:t>
      </w:r>
    </w:p>
    <w:p w14:paraId="07AE042F" w14:textId="0F79C673" w:rsidR="00915FD0" w:rsidRPr="00915FD0" w:rsidRDefault="00915FD0" w:rsidP="00915FD0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915FD0">
        <w:rPr>
          <w:rFonts w:asciiTheme="majorHAnsi" w:eastAsia="Cambria" w:hAnsiTheme="majorHAnsi" w:cstheme="minorHAnsi"/>
          <w:w w:val="99"/>
          <w:sz w:val="24"/>
          <w:szCs w:val="24"/>
        </w:rPr>
        <w:t>Design logos and websit</w:t>
      </w:r>
      <w:r w:rsidR="00D85891">
        <w:rPr>
          <w:rFonts w:asciiTheme="majorHAnsi" w:eastAsia="Cambria" w:hAnsiTheme="majorHAnsi" w:cstheme="minorHAnsi"/>
          <w:w w:val="99"/>
          <w:sz w:val="24"/>
          <w:szCs w:val="24"/>
        </w:rPr>
        <w:t>es</w:t>
      </w:r>
      <w:r w:rsidRPr="00915FD0">
        <w:rPr>
          <w:rFonts w:asciiTheme="majorHAnsi" w:eastAsia="Cambria" w:hAnsiTheme="majorHAnsi" w:cstheme="minorHAnsi"/>
          <w:w w:val="99"/>
          <w:sz w:val="24"/>
          <w:szCs w:val="24"/>
        </w:rPr>
        <w:t xml:space="preserve"> </w:t>
      </w:r>
    </w:p>
    <w:p w14:paraId="43831484" w14:textId="77777777" w:rsidR="005B7667" w:rsidRPr="005B7667" w:rsidRDefault="005B7667" w:rsidP="005B7667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5B7667">
        <w:rPr>
          <w:rFonts w:asciiTheme="majorHAnsi" w:eastAsia="Cambria" w:hAnsiTheme="majorHAnsi" w:cstheme="minorHAnsi"/>
          <w:w w:val="99"/>
          <w:sz w:val="24"/>
          <w:szCs w:val="24"/>
        </w:rPr>
        <w:t>Designed wedding invitations</w:t>
      </w:r>
    </w:p>
    <w:p w14:paraId="16B6E0B3" w14:textId="77777777" w:rsidR="005B7667" w:rsidRPr="005B7667" w:rsidRDefault="005B7667" w:rsidP="005B7667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5B7667">
        <w:rPr>
          <w:rFonts w:asciiTheme="majorHAnsi" w:eastAsia="Cambria" w:hAnsiTheme="majorHAnsi" w:cstheme="minorHAnsi"/>
          <w:w w:val="99"/>
          <w:sz w:val="24"/>
          <w:szCs w:val="24"/>
        </w:rPr>
        <w:t>Provided digital photography for community events</w:t>
      </w:r>
    </w:p>
    <w:p w14:paraId="3D03FC14" w14:textId="77777777" w:rsidR="00E66AFA" w:rsidRPr="00E66AFA" w:rsidRDefault="00E66AFA" w:rsidP="00E66AFA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E66AFA">
        <w:rPr>
          <w:rFonts w:asciiTheme="majorHAnsi" w:eastAsia="Cambria" w:hAnsiTheme="majorHAnsi" w:cstheme="minorHAnsi"/>
          <w:w w:val="99"/>
          <w:sz w:val="24"/>
          <w:szCs w:val="24"/>
        </w:rPr>
        <w:t>Edited video projects and mini documentaries</w:t>
      </w:r>
    </w:p>
    <w:p w14:paraId="5CB67F81" w14:textId="77777777" w:rsidR="00C160D2" w:rsidRDefault="00C160D2" w:rsidP="00DB688D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 xml:space="preserve">Experienced in the storyboarding for the video </w:t>
      </w:r>
    </w:p>
    <w:p w14:paraId="69542806" w14:textId="77777777" w:rsidR="002C7FCA" w:rsidRPr="002C7FCA" w:rsidRDefault="002C7FCA" w:rsidP="002C7FCA">
      <w:pPr>
        <w:pStyle w:val="ListParagraph"/>
        <w:numPr>
          <w:ilvl w:val="0"/>
          <w:numId w:val="37"/>
        </w:numPr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2C7FCA">
        <w:rPr>
          <w:rFonts w:asciiTheme="majorHAnsi" w:eastAsia="Cambria" w:hAnsiTheme="majorHAnsi" w:cstheme="minorHAnsi"/>
          <w:w w:val="99"/>
          <w:sz w:val="24"/>
          <w:szCs w:val="24"/>
        </w:rPr>
        <w:t>Strong attention to detail, including alignment and spacing</w:t>
      </w:r>
    </w:p>
    <w:p w14:paraId="7D1EF6D4" w14:textId="77777777" w:rsidR="00DB688D" w:rsidRDefault="00DB688D" w:rsidP="00DB688D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>
        <w:rPr>
          <w:rFonts w:asciiTheme="majorHAnsi" w:eastAsia="Cambria" w:hAnsiTheme="majorHAnsi" w:cstheme="minorHAnsi"/>
          <w:w w:val="99"/>
          <w:sz w:val="24"/>
          <w:szCs w:val="24"/>
        </w:rPr>
        <w:t>Ensuring proper documentation and reports in all stages of product of life cycles</w:t>
      </w:r>
    </w:p>
    <w:p w14:paraId="6402D1B2" w14:textId="77777777" w:rsidR="007A6298" w:rsidRDefault="007A6298" w:rsidP="002843AF">
      <w:pPr>
        <w:spacing w:line="276" w:lineRule="auto"/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</w:pPr>
    </w:p>
    <w:p w14:paraId="1277C94F" w14:textId="161AB630" w:rsidR="0066327B" w:rsidRPr="00AF0B45" w:rsidRDefault="0066327B" w:rsidP="003D056E">
      <w:pPr>
        <w:spacing w:line="220" w:lineRule="exact"/>
        <w:jc w:val="both"/>
        <w:rPr>
          <w:rFonts w:asciiTheme="majorHAnsi" w:eastAsia="Cambria" w:hAnsiTheme="majorHAnsi" w:cstheme="minorHAnsi"/>
          <w:sz w:val="22"/>
          <w:szCs w:val="22"/>
        </w:rPr>
      </w:pPr>
    </w:p>
    <w:p w14:paraId="32057CBF" w14:textId="089F2B1F" w:rsidR="0066327B" w:rsidRPr="00AF0B45" w:rsidRDefault="0066327B" w:rsidP="00D31391">
      <w:pPr>
        <w:spacing w:before="26" w:line="260" w:lineRule="exact"/>
        <w:rPr>
          <w:rFonts w:asciiTheme="majorHAnsi" w:eastAsia="Cambria" w:hAnsiTheme="majorHAnsi" w:cstheme="minorHAnsi"/>
          <w:sz w:val="28"/>
          <w:szCs w:val="28"/>
        </w:rPr>
      </w:pPr>
      <w:r w:rsidRPr="00AF0B45">
        <w:rPr>
          <w:rFonts w:asciiTheme="majorHAnsi" w:eastAsia="Cambria" w:hAnsiTheme="majorHAnsi" w:cstheme="minorHAnsi"/>
          <w:b/>
          <w:position w:val="-1"/>
          <w:sz w:val="28"/>
          <w:szCs w:val="28"/>
        </w:rPr>
        <w:t>EDUCATION</w:t>
      </w:r>
    </w:p>
    <w:p w14:paraId="19CC0AA2" w14:textId="391768AA" w:rsidR="0066327B" w:rsidRPr="00AF0B45" w:rsidRDefault="009009D2" w:rsidP="003D056E">
      <w:pPr>
        <w:spacing w:line="220" w:lineRule="exact"/>
        <w:jc w:val="both"/>
        <w:rPr>
          <w:rFonts w:asciiTheme="majorHAnsi" w:eastAsia="Cambria" w:hAnsiTheme="majorHAnsi" w:cstheme="minorHAns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7E5643A9" wp14:editId="4C677C46">
                <wp:simplePos x="0" y="0"/>
                <wp:positionH relativeFrom="column">
                  <wp:posOffset>635</wp:posOffset>
                </wp:positionH>
                <wp:positionV relativeFrom="paragraph">
                  <wp:posOffset>35559</wp:posOffset>
                </wp:positionV>
                <wp:extent cx="7070090" cy="0"/>
                <wp:effectExtent l="38100" t="38100" r="54610" b="76200"/>
                <wp:wrapNone/>
                <wp:docPr id="10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6ECE3" id="Straight Connector 18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05pt,2.8pt" to="556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7DFC7F0F" wp14:editId="566BA1B8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6921500" cy="0"/>
                <wp:effectExtent l="38100" t="38100" r="50800" b="76200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545A4" id="Straight Connector 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95pt" to="5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7F3D694F" w14:textId="381E1703" w:rsidR="0066327B" w:rsidRPr="00AF0B45" w:rsidRDefault="0066327B" w:rsidP="00D53CBC">
      <w:pPr>
        <w:pStyle w:val="ListParagraph"/>
        <w:spacing w:before="22" w:line="276" w:lineRule="auto"/>
        <w:ind w:left="144"/>
        <w:jc w:val="both"/>
        <w:rPr>
          <w:rFonts w:asciiTheme="majorHAnsi" w:eastAsia="Cambria" w:hAnsiTheme="majorHAnsi" w:cstheme="minorHAnsi"/>
          <w:sz w:val="24"/>
          <w:szCs w:val="24"/>
        </w:rPr>
      </w:pP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Graduate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Diploma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in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="00185132">
        <w:rPr>
          <w:rFonts w:asciiTheme="majorHAnsi" w:eastAsia="Cambria" w:hAnsiTheme="majorHAnsi" w:cstheme="minorHAnsi"/>
          <w:b/>
          <w:w w:val="99"/>
          <w:sz w:val="24"/>
          <w:szCs w:val="24"/>
        </w:rPr>
        <w:t>Interactive Media Design</w:t>
      </w:r>
      <w:r w:rsidR="00185132">
        <w:rPr>
          <w:rFonts w:asciiTheme="majorHAnsi" w:eastAsia="Cambria" w:hAnsiTheme="majorHAnsi" w:cstheme="minorHAnsi"/>
          <w:b/>
          <w:w w:val="99"/>
          <w:sz w:val="24"/>
          <w:szCs w:val="24"/>
        </w:rPr>
        <w:tab/>
      </w:r>
      <w:r w:rsidR="00185132">
        <w:rPr>
          <w:rFonts w:asciiTheme="majorHAnsi" w:eastAsia="Cambria" w:hAnsiTheme="majorHAnsi" w:cstheme="minorHAnsi"/>
          <w:b/>
          <w:w w:val="99"/>
          <w:sz w:val="24"/>
          <w:szCs w:val="24"/>
        </w:rPr>
        <w:tab/>
      </w:r>
      <w:r w:rsidR="00185132">
        <w:rPr>
          <w:rFonts w:asciiTheme="majorHAnsi" w:eastAsia="Cambria" w:hAnsiTheme="majorHAnsi" w:cstheme="minorHAnsi"/>
          <w:b/>
          <w:w w:val="99"/>
          <w:sz w:val="24"/>
          <w:szCs w:val="24"/>
        </w:rPr>
        <w:tab/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                           </w:t>
      </w:r>
      <w:r w:rsidR="00F052E5"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 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Jan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20</w:t>
      </w:r>
      <w:r w:rsidR="00566651">
        <w:rPr>
          <w:rFonts w:asciiTheme="majorHAnsi" w:eastAsia="Cambria" w:hAnsiTheme="majorHAnsi" w:cstheme="minorHAnsi"/>
          <w:b/>
          <w:w w:val="99"/>
          <w:sz w:val="24"/>
          <w:szCs w:val="24"/>
        </w:rPr>
        <w:t>20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–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Sep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20</w:t>
      </w:r>
      <w:r w:rsidR="00566651">
        <w:rPr>
          <w:rFonts w:asciiTheme="majorHAnsi" w:eastAsia="Cambria" w:hAnsiTheme="majorHAnsi" w:cstheme="minorHAnsi"/>
          <w:b/>
          <w:w w:val="99"/>
          <w:sz w:val="24"/>
          <w:szCs w:val="24"/>
        </w:rPr>
        <w:t>21</w:t>
      </w:r>
    </w:p>
    <w:p w14:paraId="2713665C" w14:textId="667A194C" w:rsidR="00DA3838" w:rsidRPr="00185132" w:rsidRDefault="00185132" w:rsidP="00B46357">
      <w:pPr>
        <w:spacing w:before="34" w:line="276" w:lineRule="auto"/>
        <w:ind w:left="432"/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</w:pPr>
      <w:r w:rsidRPr="00185132"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  <w:t>Seneca</w:t>
      </w:r>
      <w:r w:rsidR="000147BF" w:rsidRPr="00185132">
        <w:rPr>
          <w:rFonts w:asciiTheme="majorHAnsi" w:eastAsia="Cambria" w:hAnsiTheme="majorHAnsi" w:cstheme="minorHAnsi"/>
          <w:b/>
          <w:bCs/>
          <w:sz w:val="24"/>
          <w:szCs w:val="24"/>
        </w:rPr>
        <w:t xml:space="preserve"> </w:t>
      </w:r>
      <w:r w:rsidR="000147BF" w:rsidRPr="00185132"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  <w:t>Col</w:t>
      </w:r>
      <w:r w:rsidR="009A7FB3" w:rsidRPr="00185132"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  <w:t xml:space="preserve">lege </w:t>
      </w:r>
      <w:r w:rsidR="000147BF" w:rsidRPr="00185132">
        <w:rPr>
          <w:rFonts w:asciiTheme="majorHAnsi" w:eastAsia="Cambria" w:hAnsiTheme="majorHAnsi" w:cstheme="minorHAnsi"/>
          <w:b/>
          <w:bCs/>
          <w:w w:val="99"/>
          <w:sz w:val="24"/>
          <w:szCs w:val="24"/>
        </w:rPr>
        <w:t>Toronto</w:t>
      </w:r>
    </w:p>
    <w:p w14:paraId="2F01E0DD" w14:textId="56C35CF3" w:rsidR="007A6298" w:rsidRPr="007A6298" w:rsidRDefault="007A6298" w:rsidP="00B46357">
      <w:pPr>
        <w:spacing w:before="34" w:line="276" w:lineRule="auto"/>
        <w:ind w:left="432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7A6298">
        <w:rPr>
          <w:rFonts w:asciiTheme="majorHAnsi" w:eastAsia="Cambria" w:hAnsiTheme="majorHAnsi" w:cstheme="minorHAnsi"/>
          <w:w w:val="99"/>
          <w:sz w:val="24"/>
          <w:szCs w:val="24"/>
        </w:rPr>
        <w:t>• Experience in web</w:t>
      </w:r>
      <w:r w:rsidR="00B46357">
        <w:rPr>
          <w:rFonts w:asciiTheme="majorHAnsi" w:eastAsia="Cambria" w:hAnsiTheme="majorHAnsi" w:cstheme="minorHAnsi"/>
          <w:w w:val="99"/>
          <w:sz w:val="24"/>
          <w:szCs w:val="24"/>
        </w:rPr>
        <w:t xml:space="preserve"> </w:t>
      </w:r>
      <w:r w:rsidRPr="007A6298">
        <w:rPr>
          <w:rFonts w:asciiTheme="majorHAnsi" w:eastAsia="Cambria" w:hAnsiTheme="majorHAnsi" w:cstheme="minorHAnsi"/>
          <w:w w:val="99"/>
          <w:sz w:val="24"/>
          <w:szCs w:val="24"/>
        </w:rPr>
        <w:t>development and interactive design</w:t>
      </w:r>
    </w:p>
    <w:p w14:paraId="761C4D7B" w14:textId="2F1C306C" w:rsidR="007A6298" w:rsidRPr="007A6298" w:rsidRDefault="007A6298" w:rsidP="00B46357">
      <w:pPr>
        <w:spacing w:before="34" w:line="276" w:lineRule="auto"/>
        <w:ind w:left="432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7A6298">
        <w:rPr>
          <w:rFonts w:asciiTheme="majorHAnsi" w:eastAsia="Cambria" w:hAnsiTheme="majorHAnsi" w:cstheme="minorHAnsi"/>
          <w:w w:val="99"/>
          <w:sz w:val="24"/>
          <w:szCs w:val="24"/>
        </w:rPr>
        <w:t xml:space="preserve">• Ability to integrate solutions with web, </w:t>
      </w:r>
      <w:r w:rsidR="00481774" w:rsidRPr="007A6298">
        <w:rPr>
          <w:rFonts w:asciiTheme="majorHAnsi" w:eastAsia="Cambria" w:hAnsiTheme="majorHAnsi" w:cstheme="minorHAnsi"/>
          <w:w w:val="99"/>
          <w:sz w:val="24"/>
          <w:szCs w:val="24"/>
        </w:rPr>
        <w:t>video,</w:t>
      </w:r>
      <w:r w:rsidRPr="007A6298">
        <w:rPr>
          <w:rFonts w:asciiTheme="majorHAnsi" w:eastAsia="Cambria" w:hAnsiTheme="majorHAnsi" w:cstheme="minorHAnsi"/>
          <w:w w:val="99"/>
          <w:sz w:val="24"/>
          <w:szCs w:val="24"/>
        </w:rPr>
        <w:t xml:space="preserve"> and print</w:t>
      </w:r>
    </w:p>
    <w:p w14:paraId="1C617338" w14:textId="36D567A9" w:rsidR="007A6298" w:rsidRPr="00AF0B45" w:rsidRDefault="007A6298" w:rsidP="00B46357">
      <w:pPr>
        <w:spacing w:before="34" w:line="276" w:lineRule="auto"/>
        <w:ind w:left="432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7A6298">
        <w:rPr>
          <w:rFonts w:asciiTheme="majorHAnsi" w:eastAsia="Cambria" w:hAnsiTheme="majorHAnsi" w:cstheme="minorHAnsi"/>
          <w:w w:val="99"/>
          <w:sz w:val="24"/>
          <w:szCs w:val="24"/>
        </w:rPr>
        <w:t>• Ability to communicate project goals &amp; lead a cross-functional team</w:t>
      </w:r>
    </w:p>
    <w:p w14:paraId="0886B9E6" w14:textId="77777777" w:rsidR="00C6308D" w:rsidRPr="00AF0B45" w:rsidRDefault="00C6308D" w:rsidP="00B46357">
      <w:pPr>
        <w:pStyle w:val="ListParagraph"/>
        <w:spacing w:before="71" w:line="276" w:lineRule="auto"/>
        <w:ind w:left="144"/>
        <w:jc w:val="both"/>
        <w:rPr>
          <w:rFonts w:asciiTheme="majorHAnsi" w:eastAsia="Cambria" w:hAnsiTheme="majorHAnsi" w:cstheme="minorHAnsi"/>
          <w:sz w:val="24"/>
          <w:szCs w:val="24"/>
        </w:rPr>
      </w:pPr>
    </w:p>
    <w:p w14:paraId="4E79CBA2" w14:textId="1BAE7520" w:rsidR="0066327B" w:rsidRPr="00AB5D71" w:rsidRDefault="00F052E5" w:rsidP="00D53CBC">
      <w:pPr>
        <w:pStyle w:val="ListParagraph"/>
        <w:spacing w:before="71" w:line="276" w:lineRule="auto"/>
        <w:ind w:left="144"/>
        <w:jc w:val="both"/>
        <w:rPr>
          <w:rFonts w:asciiTheme="majorHAnsi" w:eastAsia="Cambria" w:hAnsiTheme="majorHAnsi" w:cstheme="minorHAnsi"/>
          <w:sz w:val="24"/>
          <w:szCs w:val="24"/>
        </w:rPr>
      </w:pP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Bachelor’s in </w:t>
      </w:r>
      <w:r w:rsidR="00185132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Information Technology </w:t>
      </w:r>
      <w:r w:rsidR="0066327B"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                                                                      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="00185132">
        <w:rPr>
          <w:rFonts w:asciiTheme="majorHAnsi" w:eastAsia="Cambria" w:hAnsiTheme="majorHAnsi" w:cstheme="minorHAnsi"/>
          <w:b/>
          <w:sz w:val="24"/>
          <w:szCs w:val="24"/>
        </w:rPr>
        <w:t xml:space="preserve">        </w:t>
      </w:r>
      <w:r w:rsidR="0066327B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June</w:t>
      </w:r>
      <w:r w:rsidR="0066327B"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 </w:t>
      </w:r>
      <w:r w:rsidR="0066327B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2012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</w:t>
      </w:r>
      <w:r w:rsidRPr="00AF0B45">
        <w:rPr>
          <w:rFonts w:asciiTheme="majorHAnsi" w:eastAsia="Cambria" w:hAnsiTheme="majorHAnsi" w:cstheme="minorHAnsi"/>
          <w:b/>
          <w:sz w:val="24"/>
          <w:szCs w:val="24"/>
        </w:rPr>
        <w:t xml:space="preserve">– </w:t>
      </w:r>
      <w:r w:rsidR="0066327B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May</w:t>
      </w:r>
      <w:r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 xml:space="preserve"> </w:t>
      </w:r>
      <w:r w:rsidR="0066327B" w:rsidRPr="00AF0B45">
        <w:rPr>
          <w:rFonts w:asciiTheme="majorHAnsi" w:eastAsia="Cambria" w:hAnsiTheme="majorHAnsi" w:cstheme="minorHAnsi"/>
          <w:b/>
          <w:w w:val="99"/>
          <w:sz w:val="24"/>
          <w:szCs w:val="24"/>
        </w:rPr>
        <w:t>2016</w:t>
      </w:r>
    </w:p>
    <w:p w14:paraId="3DE143E5" w14:textId="51F16202" w:rsidR="00AB5D71" w:rsidRPr="00AB5D71" w:rsidRDefault="00FE7533" w:rsidP="00AB5D71">
      <w:pPr>
        <w:pStyle w:val="ListParagraph"/>
        <w:spacing w:before="71" w:line="276" w:lineRule="auto"/>
        <w:ind w:left="144"/>
        <w:jc w:val="both"/>
        <w:rPr>
          <w:rFonts w:asciiTheme="majorHAnsi" w:eastAsia="Cambria" w:hAnsiTheme="majorHAnsi" w:cstheme="minorHAnsi"/>
          <w:b/>
          <w:bCs/>
          <w:sz w:val="24"/>
          <w:szCs w:val="24"/>
        </w:rPr>
      </w:pPr>
      <w:r>
        <w:rPr>
          <w:rFonts w:asciiTheme="majorHAnsi" w:eastAsia="Cambria" w:hAnsiTheme="majorHAnsi" w:cstheme="minorHAnsi"/>
          <w:b/>
          <w:bCs/>
          <w:sz w:val="24"/>
          <w:szCs w:val="24"/>
        </w:rPr>
        <w:t xml:space="preserve">    </w:t>
      </w:r>
      <w:r w:rsidR="00AB5D71" w:rsidRPr="00AB5D71">
        <w:rPr>
          <w:rFonts w:asciiTheme="majorHAnsi" w:eastAsia="Cambria" w:hAnsiTheme="majorHAnsi" w:cstheme="minorHAnsi"/>
          <w:b/>
          <w:bCs/>
          <w:sz w:val="24"/>
          <w:szCs w:val="24"/>
        </w:rPr>
        <w:t>U.V. Patel Engineering College, Gujarat, India</w:t>
      </w:r>
    </w:p>
    <w:p w14:paraId="288F079C" w14:textId="77777777" w:rsidR="00AB5D71" w:rsidRPr="00AB5D71" w:rsidRDefault="00AB5D71" w:rsidP="00AB5D71">
      <w:pPr>
        <w:pStyle w:val="ListParagraph"/>
        <w:numPr>
          <w:ilvl w:val="0"/>
          <w:numId w:val="40"/>
        </w:numPr>
        <w:spacing w:before="32"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AB5D71">
        <w:rPr>
          <w:rFonts w:asciiTheme="majorHAnsi" w:eastAsia="Cambria" w:hAnsiTheme="majorHAnsi" w:cstheme="minorHAnsi"/>
          <w:w w:val="99"/>
          <w:sz w:val="24"/>
          <w:szCs w:val="24"/>
        </w:rPr>
        <w:t>Computer Networking and Network Security</w:t>
      </w:r>
    </w:p>
    <w:p w14:paraId="1223A718" w14:textId="62055745" w:rsidR="00AB5D71" w:rsidRPr="00AB5D71" w:rsidRDefault="00AB5D71" w:rsidP="00AB5D71">
      <w:pPr>
        <w:pStyle w:val="ListParagraph"/>
        <w:numPr>
          <w:ilvl w:val="0"/>
          <w:numId w:val="40"/>
        </w:numPr>
        <w:spacing w:before="32"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AB5D71">
        <w:rPr>
          <w:rFonts w:asciiTheme="majorHAnsi" w:eastAsia="Cambria" w:hAnsiTheme="majorHAnsi" w:cstheme="minorHAnsi"/>
          <w:w w:val="99"/>
          <w:sz w:val="24"/>
          <w:szCs w:val="24"/>
        </w:rPr>
        <w:t>Software Design and Development</w:t>
      </w:r>
    </w:p>
    <w:p w14:paraId="6D04D5EA" w14:textId="4AB1F9DF" w:rsidR="00AB5D71" w:rsidRPr="00AB5D71" w:rsidRDefault="00AB5D71" w:rsidP="00AB5D71">
      <w:pPr>
        <w:pStyle w:val="ListParagraph"/>
        <w:numPr>
          <w:ilvl w:val="0"/>
          <w:numId w:val="40"/>
        </w:numPr>
        <w:spacing w:before="32" w:line="276" w:lineRule="auto"/>
        <w:jc w:val="both"/>
        <w:rPr>
          <w:rFonts w:asciiTheme="majorHAnsi" w:eastAsia="Cambria" w:hAnsiTheme="majorHAnsi" w:cstheme="minorHAnsi"/>
          <w:w w:val="99"/>
          <w:sz w:val="24"/>
          <w:szCs w:val="24"/>
        </w:rPr>
      </w:pPr>
      <w:r w:rsidRPr="00AB5D71">
        <w:rPr>
          <w:rFonts w:asciiTheme="majorHAnsi" w:eastAsia="Cambria" w:hAnsiTheme="majorHAnsi" w:cstheme="minorHAnsi"/>
          <w:w w:val="99"/>
          <w:sz w:val="24"/>
          <w:szCs w:val="24"/>
        </w:rPr>
        <w:t>Object Oriented Programming</w:t>
      </w:r>
    </w:p>
    <w:p w14:paraId="0D2BFF16" w14:textId="73BDE957" w:rsidR="006E48E3" w:rsidRPr="00AF0B45" w:rsidRDefault="006E48E3" w:rsidP="00AB5D71">
      <w:pPr>
        <w:spacing w:before="26"/>
        <w:ind w:firstLine="90"/>
        <w:jc w:val="both"/>
        <w:rPr>
          <w:rFonts w:asciiTheme="majorHAnsi" w:hAnsiTheme="majorHAnsi" w:cstheme="minorHAnsi"/>
          <w:sz w:val="22"/>
          <w:szCs w:val="22"/>
          <w:lang w:val="en-CA"/>
        </w:rPr>
      </w:pPr>
    </w:p>
    <w:p w14:paraId="47DDA60C" w14:textId="77777777" w:rsidR="00D31391" w:rsidRDefault="00D31391" w:rsidP="007307E4">
      <w:pPr>
        <w:spacing w:before="26"/>
        <w:rPr>
          <w:rFonts w:asciiTheme="majorHAnsi" w:eastAsia="Cambria" w:hAnsiTheme="majorHAnsi" w:cstheme="minorHAnsi"/>
          <w:b/>
          <w:sz w:val="28"/>
          <w:szCs w:val="28"/>
        </w:rPr>
      </w:pPr>
    </w:p>
    <w:p w14:paraId="3E392804" w14:textId="5FC5F1E4" w:rsidR="0066327B" w:rsidRPr="00AF0B45" w:rsidRDefault="0066327B" w:rsidP="007307E4">
      <w:pPr>
        <w:spacing w:before="26"/>
        <w:rPr>
          <w:rFonts w:asciiTheme="majorHAnsi" w:eastAsia="Cambria" w:hAnsiTheme="majorHAnsi" w:cstheme="minorHAnsi"/>
          <w:sz w:val="28"/>
          <w:szCs w:val="28"/>
        </w:rPr>
      </w:pPr>
      <w:r w:rsidRPr="00AF0B45">
        <w:rPr>
          <w:rFonts w:asciiTheme="majorHAnsi" w:eastAsia="Cambria" w:hAnsiTheme="majorHAnsi" w:cstheme="minorHAnsi"/>
          <w:b/>
          <w:sz w:val="28"/>
          <w:szCs w:val="28"/>
        </w:rPr>
        <w:t>CERTIFICATES/ACHIEVEMENTS &amp; MEMBERSHIPS</w:t>
      </w:r>
    </w:p>
    <w:p w14:paraId="3EAF9F88" w14:textId="5E9049EE" w:rsidR="008C15B0" w:rsidRPr="008C15B0" w:rsidRDefault="009009D2" w:rsidP="008C15B0">
      <w:pPr>
        <w:spacing w:before="3" w:line="180" w:lineRule="exact"/>
        <w:jc w:val="both"/>
        <w:rPr>
          <w:rFonts w:asciiTheme="majorHAnsi" w:hAnsiTheme="majorHAnsi" w:cstheme="minorHAns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19F719D8" wp14:editId="04E84AF5">
                <wp:simplePos x="0" y="0"/>
                <wp:positionH relativeFrom="column">
                  <wp:posOffset>635</wp:posOffset>
                </wp:positionH>
                <wp:positionV relativeFrom="paragraph">
                  <wp:posOffset>36194</wp:posOffset>
                </wp:positionV>
                <wp:extent cx="7070090" cy="0"/>
                <wp:effectExtent l="38100" t="38100" r="54610" b="76200"/>
                <wp:wrapNone/>
                <wp:docPr id="8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DB2D4" id="Straight Connector 19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05pt,2.85pt" to="556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A85DA4F" wp14:editId="7DF8B136">
                <wp:simplePos x="0" y="0"/>
                <wp:positionH relativeFrom="column">
                  <wp:posOffset>0</wp:posOffset>
                </wp:positionH>
                <wp:positionV relativeFrom="paragraph">
                  <wp:posOffset>38099</wp:posOffset>
                </wp:positionV>
                <wp:extent cx="6921500" cy="0"/>
                <wp:effectExtent l="38100" t="38100" r="50800" b="76200"/>
                <wp:wrapNone/>
                <wp:docPr id="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5365F" id="Straight Connector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pt" to="5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" strokecolor="black [3213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8C15B0" w:rsidRPr="008C15B0"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 </w:t>
      </w:r>
    </w:p>
    <w:p w14:paraId="675F5AFA" w14:textId="7BF528CA" w:rsidR="008C15B0" w:rsidRDefault="008C15B0" w:rsidP="008C15B0">
      <w:pPr>
        <w:pStyle w:val="ListParagraph"/>
        <w:numPr>
          <w:ilvl w:val="0"/>
          <w:numId w:val="12"/>
        </w:numPr>
        <w:spacing w:after="160" w:line="276" w:lineRule="auto"/>
        <w:jc w:val="both"/>
        <w:rPr>
          <w:rFonts w:asciiTheme="majorHAnsi" w:eastAsia="Calibri" w:hAnsiTheme="majorHAnsi" w:cstheme="minorHAnsi"/>
          <w:sz w:val="24"/>
          <w:szCs w:val="24"/>
          <w:lang w:val="en-CA"/>
        </w:rPr>
      </w:pPr>
      <w:proofErr w:type="spellStart"/>
      <w:r w:rsidRPr="008C15B0">
        <w:rPr>
          <w:rFonts w:asciiTheme="majorHAnsi" w:eastAsia="Calibri" w:hAnsiTheme="majorHAnsi" w:cstheme="minorHAnsi"/>
          <w:sz w:val="24"/>
          <w:szCs w:val="24"/>
          <w:lang w:val="en-CA"/>
        </w:rPr>
        <w:t>Bhaskar</w:t>
      </w:r>
      <w:r>
        <w:rPr>
          <w:rFonts w:asciiTheme="majorHAnsi" w:eastAsia="Calibri" w:hAnsiTheme="majorHAnsi" w:cstheme="minorHAnsi"/>
          <w:sz w:val="24"/>
          <w:szCs w:val="24"/>
          <w:lang w:val="en-CA"/>
        </w:rPr>
        <w:t>a</w:t>
      </w:r>
      <w:r w:rsidRPr="008C15B0">
        <w:rPr>
          <w:rFonts w:asciiTheme="majorHAnsi" w:eastAsia="Calibri" w:hAnsiTheme="majorHAnsi" w:cstheme="minorHAnsi"/>
          <w:sz w:val="24"/>
          <w:szCs w:val="24"/>
          <w:lang w:val="en-CA"/>
        </w:rPr>
        <w:t>charya</w:t>
      </w:r>
      <w:proofErr w:type="spellEnd"/>
      <w:r w:rsidRPr="008C15B0"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 institute for space applications and geo-informatics Department of Science &amp; Technology Government of Gujarat </w:t>
      </w:r>
    </w:p>
    <w:p w14:paraId="072AC32D" w14:textId="530DE924" w:rsidR="00D53CBC" w:rsidRPr="008C15B0" w:rsidRDefault="00E95C0A" w:rsidP="008C15B0">
      <w:pPr>
        <w:pStyle w:val="ListParagraph"/>
        <w:numPr>
          <w:ilvl w:val="0"/>
          <w:numId w:val="12"/>
        </w:numPr>
        <w:spacing w:after="160" w:line="276" w:lineRule="auto"/>
        <w:jc w:val="both"/>
        <w:rPr>
          <w:rFonts w:asciiTheme="majorHAnsi" w:eastAsia="Calibri" w:hAnsiTheme="majorHAnsi" w:cstheme="minorHAnsi"/>
          <w:sz w:val="24"/>
          <w:szCs w:val="24"/>
          <w:lang w:val="en-CA"/>
        </w:rPr>
      </w:pPr>
      <w:proofErr w:type="spellStart"/>
      <w:r>
        <w:rPr>
          <w:rFonts w:asciiTheme="majorHAnsi" w:eastAsia="Calibri" w:hAnsiTheme="majorHAnsi" w:cstheme="minorHAnsi"/>
          <w:sz w:val="24"/>
          <w:szCs w:val="24"/>
          <w:lang w:val="en-CA"/>
        </w:rPr>
        <w:t>WebSpec</w:t>
      </w:r>
      <w:proofErr w:type="spellEnd"/>
      <w:r w:rsidR="00D53CBC"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 technologies</w:t>
      </w:r>
      <w:r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, </w:t>
      </w:r>
      <w:r w:rsidR="003A0DF9">
        <w:rPr>
          <w:rFonts w:asciiTheme="majorHAnsi" w:eastAsia="Calibri" w:hAnsiTheme="majorHAnsi" w:cstheme="minorHAnsi"/>
          <w:sz w:val="24"/>
          <w:szCs w:val="24"/>
          <w:lang w:val="en-CA"/>
        </w:rPr>
        <w:t>generated Certification</w:t>
      </w:r>
      <w:r w:rsidR="00CE45C6"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 of </w:t>
      </w:r>
      <w:r w:rsidR="003A0DF9">
        <w:rPr>
          <w:rFonts w:asciiTheme="majorHAnsi" w:eastAsia="Calibri" w:hAnsiTheme="majorHAnsi" w:cstheme="minorHAnsi"/>
          <w:sz w:val="24"/>
          <w:szCs w:val="24"/>
          <w:lang w:val="en-CA"/>
        </w:rPr>
        <w:t>completion project</w:t>
      </w:r>
      <w:r w:rsidR="00CE45C6"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 </w:t>
      </w:r>
      <w:r w:rsidR="003A0DF9"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under </w:t>
      </w:r>
      <w:r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the guidance of professional trainers </w:t>
      </w:r>
    </w:p>
    <w:p w14:paraId="50321DEF" w14:textId="77777777" w:rsidR="008C15B0" w:rsidRPr="008C15B0" w:rsidRDefault="008C15B0" w:rsidP="008C15B0">
      <w:pPr>
        <w:pStyle w:val="ListParagraph"/>
        <w:numPr>
          <w:ilvl w:val="0"/>
          <w:numId w:val="12"/>
        </w:numPr>
        <w:spacing w:after="160" w:line="276" w:lineRule="auto"/>
        <w:jc w:val="both"/>
        <w:rPr>
          <w:rFonts w:asciiTheme="majorHAnsi" w:eastAsia="Calibri" w:hAnsiTheme="majorHAnsi" w:cstheme="minorHAnsi"/>
          <w:sz w:val="24"/>
          <w:szCs w:val="24"/>
          <w:lang w:val="en-CA"/>
        </w:rPr>
      </w:pPr>
      <w:r w:rsidRPr="008C15B0">
        <w:rPr>
          <w:rFonts w:asciiTheme="majorHAnsi" w:eastAsia="Calibri" w:hAnsiTheme="majorHAnsi" w:cstheme="minorHAnsi"/>
          <w:sz w:val="24"/>
          <w:szCs w:val="24"/>
          <w:lang w:val="en-CA"/>
        </w:rPr>
        <w:t xml:space="preserve">Convergence 2k 2015 A national level technical symposiums </w:t>
      </w:r>
    </w:p>
    <w:p w14:paraId="004F1B65" w14:textId="6FA5B188" w:rsidR="000A6F09" w:rsidRPr="000A6F09" w:rsidRDefault="000A6F09" w:rsidP="000A6F09">
      <w:pPr>
        <w:spacing w:line="276" w:lineRule="auto"/>
        <w:jc w:val="both"/>
        <w:rPr>
          <w:rFonts w:asciiTheme="majorHAnsi" w:eastAsia="Cambria" w:hAnsiTheme="majorHAnsi" w:cstheme="minorHAnsi"/>
          <w:sz w:val="22"/>
          <w:szCs w:val="22"/>
        </w:rPr>
        <w:sectPr w:rsidR="000A6F09" w:rsidRPr="000A6F09" w:rsidSect="00C604C2">
          <w:type w:val="continuous"/>
          <w:pgSz w:w="12240" w:h="15840"/>
          <w:pgMar w:top="940" w:right="600" w:bottom="280" w:left="600" w:header="720" w:footer="720" w:gutter="0"/>
          <w:cols w:space="106"/>
        </w:sectPr>
      </w:pPr>
    </w:p>
    <w:p w14:paraId="488AD6E9" w14:textId="72E66B59" w:rsidR="00363596" w:rsidRPr="00AF0B45" w:rsidRDefault="00363596" w:rsidP="0001149E">
      <w:pPr>
        <w:spacing w:line="220" w:lineRule="exact"/>
        <w:jc w:val="both"/>
        <w:rPr>
          <w:rFonts w:asciiTheme="majorHAnsi" w:eastAsia="Cambria" w:hAnsiTheme="majorHAnsi" w:cstheme="minorHAnsi"/>
        </w:rPr>
      </w:pPr>
    </w:p>
    <w:sectPr w:rsidR="00363596" w:rsidRPr="00AF0B45" w:rsidSect="00DA3838">
      <w:type w:val="continuous"/>
      <w:pgSz w:w="12240" w:h="15840"/>
      <w:pgMar w:top="940" w:right="600" w:bottom="280" w:left="600" w:header="720" w:footer="720" w:gutter="0"/>
      <w:cols w:num="2" w:space="720" w:equalWidth="0">
        <w:col w:w="5405" w:space="106"/>
        <w:col w:w="55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4CF416"/>
    <w:multiLevelType w:val="hybridMultilevel"/>
    <w:tmpl w:val="1D499D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925D6"/>
    <w:multiLevelType w:val="hybridMultilevel"/>
    <w:tmpl w:val="8AEC1C76"/>
    <w:lvl w:ilvl="0" w:tplc="8C76F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B3ABE"/>
    <w:multiLevelType w:val="hybridMultilevel"/>
    <w:tmpl w:val="ACC6A7A0"/>
    <w:lvl w:ilvl="0" w:tplc="0409000D">
      <w:start w:val="1"/>
      <w:numFmt w:val="bullet"/>
      <w:lvlText w:val=""/>
      <w:lvlJc w:val="left"/>
      <w:pPr>
        <w:ind w:left="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3" w15:restartNumberingAfterBreak="0">
    <w:nsid w:val="03C36D38"/>
    <w:multiLevelType w:val="hybridMultilevel"/>
    <w:tmpl w:val="E1CCF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E6CC5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58D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6F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C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342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4D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04A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16A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D571F"/>
    <w:multiLevelType w:val="hybridMultilevel"/>
    <w:tmpl w:val="03E26D0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DCB0DEA0">
      <w:numFmt w:val="bullet"/>
      <w:lvlText w:val="•"/>
      <w:lvlJc w:val="left"/>
      <w:pPr>
        <w:ind w:left="1584" w:hanging="360"/>
      </w:pPr>
      <w:rPr>
        <w:rFonts w:ascii="Cambria" w:eastAsia="Cambria" w:hAnsi="Cambr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07CD728D"/>
    <w:multiLevelType w:val="hybridMultilevel"/>
    <w:tmpl w:val="09B0E9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93848A1"/>
    <w:multiLevelType w:val="hybridMultilevel"/>
    <w:tmpl w:val="2462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1723E"/>
    <w:multiLevelType w:val="hybridMultilevel"/>
    <w:tmpl w:val="E692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0076D"/>
    <w:multiLevelType w:val="hybridMultilevel"/>
    <w:tmpl w:val="04604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E321D"/>
    <w:multiLevelType w:val="hybridMultilevel"/>
    <w:tmpl w:val="9FC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25B38"/>
    <w:multiLevelType w:val="hybridMultilevel"/>
    <w:tmpl w:val="83A6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01FE3"/>
    <w:multiLevelType w:val="hybridMultilevel"/>
    <w:tmpl w:val="AE2445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574492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E894F49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7BC48AB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F70B736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AE6D5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EEE1490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B3E5F0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ED768824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3262C0C"/>
    <w:multiLevelType w:val="hybridMultilevel"/>
    <w:tmpl w:val="CEFAE4C4"/>
    <w:lvl w:ilvl="0" w:tplc="D0CC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6DB5F9E"/>
    <w:multiLevelType w:val="hybridMultilevel"/>
    <w:tmpl w:val="C166F0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9C06CDD"/>
    <w:multiLevelType w:val="hybridMultilevel"/>
    <w:tmpl w:val="514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84EFE"/>
    <w:multiLevelType w:val="hybridMultilevel"/>
    <w:tmpl w:val="364C62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0E7459B"/>
    <w:multiLevelType w:val="hybridMultilevel"/>
    <w:tmpl w:val="FAE4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D1B30"/>
    <w:multiLevelType w:val="hybridMultilevel"/>
    <w:tmpl w:val="781EE7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55A45A8"/>
    <w:multiLevelType w:val="hybridMultilevel"/>
    <w:tmpl w:val="F11693E2"/>
    <w:lvl w:ilvl="0" w:tplc="0AF809DC">
      <w:start w:val="1"/>
      <w:numFmt w:val="bullet"/>
      <w:lvlText w:val="+"/>
      <w:lvlJc w:val="left"/>
      <w:pPr>
        <w:ind w:left="720" w:hanging="360"/>
      </w:pPr>
      <w:rPr>
        <w:rFonts w:ascii="Algerian" w:hAnsi="Algeri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2369"/>
    <w:multiLevelType w:val="hybridMultilevel"/>
    <w:tmpl w:val="5BDA203E"/>
    <w:lvl w:ilvl="0" w:tplc="8C76F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76D89"/>
    <w:multiLevelType w:val="hybridMultilevel"/>
    <w:tmpl w:val="199A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756B6"/>
    <w:multiLevelType w:val="hybridMultilevel"/>
    <w:tmpl w:val="AFA03CAA"/>
    <w:lvl w:ilvl="0" w:tplc="C57CA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20F41"/>
    <w:multiLevelType w:val="hybridMultilevel"/>
    <w:tmpl w:val="86FE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244667"/>
    <w:multiLevelType w:val="hybridMultilevel"/>
    <w:tmpl w:val="35686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7504A"/>
    <w:multiLevelType w:val="hybridMultilevel"/>
    <w:tmpl w:val="85082C2C"/>
    <w:lvl w:ilvl="0" w:tplc="8C76F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A17B2"/>
    <w:multiLevelType w:val="hybridMultilevel"/>
    <w:tmpl w:val="577A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D619C"/>
    <w:multiLevelType w:val="multilevel"/>
    <w:tmpl w:val="DF94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F7B30"/>
    <w:multiLevelType w:val="hybridMultilevel"/>
    <w:tmpl w:val="61A69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65B69"/>
    <w:multiLevelType w:val="hybridMultilevel"/>
    <w:tmpl w:val="0DDE3CCC"/>
    <w:lvl w:ilvl="0" w:tplc="7E621610">
      <w:start w:val="1"/>
      <w:numFmt w:val="bullet"/>
      <w:lvlText w:val="±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B684F"/>
    <w:multiLevelType w:val="hybridMultilevel"/>
    <w:tmpl w:val="1A32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C7C3A"/>
    <w:multiLevelType w:val="hybridMultilevel"/>
    <w:tmpl w:val="1C66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2433E"/>
    <w:multiLevelType w:val="hybridMultilevel"/>
    <w:tmpl w:val="E38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B7938"/>
    <w:multiLevelType w:val="hybridMultilevel"/>
    <w:tmpl w:val="7994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C32D2"/>
    <w:multiLevelType w:val="multilevel"/>
    <w:tmpl w:val="9B0A37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DBA543D"/>
    <w:multiLevelType w:val="hybridMultilevel"/>
    <w:tmpl w:val="BA76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80D60"/>
    <w:multiLevelType w:val="multilevel"/>
    <w:tmpl w:val="89F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E76AD"/>
    <w:multiLevelType w:val="hybridMultilevel"/>
    <w:tmpl w:val="B4EC6916"/>
    <w:lvl w:ilvl="0" w:tplc="1144C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4154A"/>
    <w:multiLevelType w:val="hybridMultilevel"/>
    <w:tmpl w:val="E8E4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A5985"/>
    <w:multiLevelType w:val="hybridMultilevel"/>
    <w:tmpl w:val="F84AB89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9" w15:restartNumberingAfterBreak="0">
    <w:nsid w:val="7F343255"/>
    <w:multiLevelType w:val="hybridMultilevel"/>
    <w:tmpl w:val="3F7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1"/>
  </w:num>
  <w:num w:numId="3">
    <w:abstractNumId w:val="3"/>
  </w:num>
  <w:num w:numId="4">
    <w:abstractNumId w:val="27"/>
  </w:num>
  <w:num w:numId="5">
    <w:abstractNumId w:val="28"/>
  </w:num>
  <w:num w:numId="6">
    <w:abstractNumId w:val="18"/>
  </w:num>
  <w:num w:numId="7">
    <w:abstractNumId w:val="8"/>
  </w:num>
  <w:num w:numId="8">
    <w:abstractNumId w:val="2"/>
  </w:num>
  <w:num w:numId="9">
    <w:abstractNumId w:val="21"/>
  </w:num>
  <w:num w:numId="10">
    <w:abstractNumId w:val="36"/>
  </w:num>
  <w:num w:numId="11">
    <w:abstractNumId w:val="15"/>
  </w:num>
  <w:num w:numId="12">
    <w:abstractNumId w:val="12"/>
  </w:num>
  <w:num w:numId="13">
    <w:abstractNumId w:val="23"/>
  </w:num>
  <w:num w:numId="14">
    <w:abstractNumId w:val="38"/>
  </w:num>
  <w:num w:numId="15">
    <w:abstractNumId w:val="7"/>
  </w:num>
  <w:num w:numId="16">
    <w:abstractNumId w:val="34"/>
  </w:num>
  <w:num w:numId="17">
    <w:abstractNumId w:val="9"/>
  </w:num>
  <w:num w:numId="18">
    <w:abstractNumId w:val="10"/>
  </w:num>
  <w:num w:numId="19">
    <w:abstractNumId w:val="37"/>
  </w:num>
  <w:num w:numId="20">
    <w:abstractNumId w:val="29"/>
  </w:num>
  <w:num w:numId="21">
    <w:abstractNumId w:val="6"/>
  </w:num>
  <w:num w:numId="22">
    <w:abstractNumId w:val="5"/>
  </w:num>
  <w:num w:numId="23">
    <w:abstractNumId w:val="35"/>
  </w:num>
  <w:num w:numId="24">
    <w:abstractNumId w:val="26"/>
  </w:num>
  <w:num w:numId="25">
    <w:abstractNumId w:val="14"/>
  </w:num>
  <w:num w:numId="26">
    <w:abstractNumId w:val="17"/>
  </w:num>
  <w:num w:numId="27">
    <w:abstractNumId w:val="13"/>
  </w:num>
  <w:num w:numId="28">
    <w:abstractNumId w:val="0"/>
  </w:num>
  <w:num w:numId="29">
    <w:abstractNumId w:val="31"/>
  </w:num>
  <w:num w:numId="30">
    <w:abstractNumId w:val="20"/>
  </w:num>
  <w:num w:numId="31">
    <w:abstractNumId w:val="32"/>
  </w:num>
  <w:num w:numId="32">
    <w:abstractNumId w:val="24"/>
  </w:num>
  <w:num w:numId="33">
    <w:abstractNumId w:val="19"/>
  </w:num>
  <w:num w:numId="34">
    <w:abstractNumId w:val="1"/>
  </w:num>
  <w:num w:numId="35">
    <w:abstractNumId w:val="25"/>
  </w:num>
  <w:num w:numId="36">
    <w:abstractNumId w:val="22"/>
  </w:num>
  <w:num w:numId="37">
    <w:abstractNumId w:val="16"/>
  </w:num>
  <w:num w:numId="38">
    <w:abstractNumId w:val="4"/>
  </w:num>
  <w:num w:numId="39">
    <w:abstractNumId w:val="3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96"/>
    <w:rsid w:val="0001149E"/>
    <w:rsid w:val="000147BF"/>
    <w:rsid w:val="0002675F"/>
    <w:rsid w:val="00060013"/>
    <w:rsid w:val="00087BC7"/>
    <w:rsid w:val="000A6F09"/>
    <w:rsid w:val="000C3E46"/>
    <w:rsid w:val="000D13F3"/>
    <w:rsid w:val="00102331"/>
    <w:rsid w:val="00131C74"/>
    <w:rsid w:val="00132876"/>
    <w:rsid w:val="00133C2B"/>
    <w:rsid w:val="00162D25"/>
    <w:rsid w:val="00174437"/>
    <w:rsid w:val="00185132"/>
    <w:rsid w:val="001A0E6F"/>
    <w:rsid w:val="001A2AD9"/>
    <w:rsid w:val="001B0E33"/>
    <w:rsid w:val="001C120D"/>
    <w:rsid w:val="001E767A"/>
    <w:rsid w:val="0022007E"/>
    <w:rsid w:val="0023296F"/>
    <w:rsid w:val="00240B39"/>
    <w:rsid w:val="00243BD8"/>
    <w:rsid w:val="00257E07"/>
    <w:rsid w:val="002823EC"/>
    <w:rsid w:val="002843AF"/>
    <w:rsid w:val="002A64E9"/>
    <w:rsid w:val="002C1CCC"/>
    <w:rsid w:val="002C7FCA"/>
    <w:rsid w:val="002E0EFB"/>
    <w:rsid w:val="002E67B3"/>
    <w:rsid w:val="00311C35"/>
    <w:rsid w:val="00314950"/>
    <w:rsid w:val="00324DE5"/>
    <w:rsid w:val="00332E14"/>
    <w:rsid w:val="003409CE"/>
    <w:rsid w:val="00363596"/>
    <w:rsid w:val="00363D26"/>
    <w:rsid w:val="00383F24"/>
    <w:rsid w:val="003845BB"/>
    <w:rsid w:val="003A0DF9"/>
    <w:rsid w:val="003B28AF"/>
    <w:rsid w:val="003D056E"/>
    <w:rsid w:val="003D1615"/>
    <w:rsid w:val="003D7497"/>
    <w:rsid w:val="003F640C"/>
    <w:rsid w:val="00421EB5"/>
    <w:rsid w:val="00433E6E"/>
    <w:rsid w:val="004354E4"/>
    <w:rsid w:val="0043558D"/>
    <w:rsid w:val="0044389B"/>
    <w:rsid w:val="00452AE4"/>
    <w:rsid w:val="00466F1E"/>
    <w:rsid w:val="00481774"/>
    <w:rsid w:val="00497744"/>
    <w:rsid w:val="004A1E1A"/>
    <w:rsid w:val="004A3900"/>
    <w:rsid w:val="004F5C7C"/>
    <w:rsid w:val="00513EED"/>
    <w:rsid w:val="00527D78"/>
    <w:rsid w:val="00543EE1"/>
    <w:rsid w:val="00556475"/>
    <w:rsid w:val="00566651"/>
    <w:rsid w:val="00573511"/>
    <w:rsid w:val="0057746A"/>
    <w:rsid w:val="00581BD8"/>
    <w:rsid w:val="00584E3A"/>
    <w:rsid w:val="0059200E"/>
    <w:rsid w:val="005B05EB"/>
    <w:rsid w:val="005B0748"/>
    <w:rsid w:val="005B371E"/>
    <w:rsid w:val="005B3782"/>
    <w:rsid w:val="005B7667"/>
    <w:rsid w:val="005E3856"/>
    <w:rsid w:val="005F3EE4"/>
    <w:rsid w:val="0061189B"/>
    <w:rsid w:val="006178F2"/>
    <w:rsid w:val="006269FF"/>
    <w:rsid w:val="00644AAD"/>
    <w:rsid w:val="006478F8"/>
    <w:rsid w:val="0066327B"/>
    <w:rsid w:val="00664986"/>
    <w:rsid w:val="00676BC6"/>
    <w:rsid w:val="00680B01"/>
    <w:rsid w:val="006863AA"/>
    <w:rsid w:val="0069300D"/>
    <w:rsid w:val="006A1CFD"/>
    <w:rsid w:val="006B19AE"/>
    <w:rsid w:val="006C3C17"/>
    <w:rsid w:val="006D3C14"/>
    <w:rsid w:val="006E3608"/>
    <w:rsid w:val="006E48E3"/>
    <w:rsid w:val="006F6E5C"/>
    <w:rsid w:val="00711B2B"/>
    <w:rsid w:val="0071381A"/>
    <w:rsid w:val="00725630"/>
    <w:rsid w:val="007307E4"/>
    <w:rsid w:val="00751BC6"/>
    <w:rsid w:val="00760CEC"/>
    <w:rsid w:val="00765A35"/>
    <w:rsid w:val="00774A7A"/>
    <w:rsid w:val="007806EF"/>
    <w:rsid w:val="00797B47"/>
    <w:rsid w:val="007A22A4"/>
    <w:rsid w:val="007A3F8A"/>
    <w:rsid w:val="007A6298"/>
    <w:rsid w:val="007A6304"/>
    <w:rsid w:val="007A742A"/>
    <w:rsid w:val="007B4212"/>
    <w:rsid w:val="007C2268"/>
    <w:rsid w:val="007E7278"/>
    <w:rsid w:val="00833AA7"/>
    <w:rsid w:val="0088547E"/>
    <w:rsid w:val="00887057"/>
    <w:rsid w:val="008920BF"/>
    <w:rsid w:val="008A5CB3"/>
    <w:rsid w:val="008C15B0"/>
    <w:rsid w:val="009009D2"/>
    <w:rsid w:val="00903F46"/>
    <w:rsid w:val="00915FD0"/>
    <w:rsid w:val="00924ED3"/>
    <w:rsid w:val="009309AD"/>
    <w:rsid w:val="00933C1C"/>
    <w:rsid w:val="009362CF"/>
    <w:rsid w:val="009375AC"/>
    <w:rsid w:val="00943CD8"/>
    <w:rsid w:val="009518E1"/>
    <w:rsid w:val="00953042"/>
    <w:rsid w:val="00971C5C"/>
    <w:rsid w:val="0097228A"/>
    <w:rsid w:val="009932F5"/>
    <w:rsid w:val="00993FEB"/>
    <w:rsid w:val="009A7FB3"/>
    <w:rsid w:val="009B6D16"/>
    <w:rsid w:val="009C08E4"/>
    <w:rsid w:val="009F57A1"/>
    <w:rsid w:val="00A01C09"/>
    <w:rsid w:val="00A3381D"/>
    <w:rsid w:val="00A45A7B"/>
    <w:rsid w:val="00A542E4"/>
    <w:rsid w:val="00A61A99"/>
    <w:rsid w:val="00A61E15"/>
    <w:rsid w:val="00A87839"/>
    <w:rsid w:val="00AA485F"/>
    <w:rsid w:val="00AB0C26"/>
    <w:rsid w:val="00AB5D71"/>
    <w:rsid w:val="00AD0C18"/>
    <w:rsid w:val="00AE0EEF"/>
    <w:rsid w:val="00AE7623"/>
    <w:rsid w:val="00AF0B45"/>
    <w:rsid w:val="00B017BF"/>
    <w:rsid w:val="00B46357"/>
    <w:rsid w:val="00B569A4"/>
    <w:rsid w:val="00B73373"/>
    <w:rsid w:val="00B74437"/>
    <w:rsid w:val="00B82D62"/>
    <w:rsid w:val="00B9514A"/>
    <w:rsid w:val="00BA2D83"/>
    <w:rsid w:val="00BE2AF3"/>
    <w:rsid w:val="00BE4343"/>
    <w:rsid w:val="00BF4483"/>
    <w:rsid w:val="00C160D2"/>
    <w:rsid w:val="00C17B67"/>
    <w:rsid w:val="00C42C9B"/>
    <w:rsid w:val="00C512A2"/>
    <w:rsid w:val="00C604C2"/>
    <w:rsid w:val="00C6308D"/>
    <w:rsid w:val="00C80E37"/>
    <w:rsid w:val="00C9317F"/>
    <w:rsid w:val="00CB2666"/>
    <w:rsid w:val="00CC028B"/>
    <w:rsid w:val="00CC1BE1"/>
    <w:rsid w:val="00CC4110"/>
    <w:rsid w:val="00CD4987"/>
    <w:rsid w:val="00CE45C6"/>
    <w:rsid w:val="00CE6371"/>
    <w:rsid w:val="00D01B7E"/>
    <w:rsid w:val="00D24817"/>
    <w:rsid w:val="00D25587"/>
    <w:rsid w:val="00D31391"/>
    <w:rsid w:val="00D426D8"/>
    <w:rsid w:val="00D44875"/>
    <w:rsid w:val="00D4598D"/>
    <w:rsid w:val="00D53CBC"/>
    <w:rsid w:val="00D568D2"/>
    <w:rsid w:val="00D647AC"/>
    <w:rsid w:val="00D7298B"/>
    <w:rsid w:val="00D843C0"/>
    <w:rsid w:val="00D85891"/>
    <w:rsid w:val="00D95B29"/>
    <w:rsid w:val="00DA3838"/>
    <w:rsid w:val="00DB1A19"/>
    <w:rsid w:val="00DB688D"/>
    <w:rsid w:val="00DD569A"/>
    <w:rsid w:val="00DE6699"/>
    <w:rsid w:val="00DF7FA2"/>
    <w:rsid w:val="00E10B40"/>
    <w:rsid w:val="00E33E1A"/>
    <w:rsid w:val="00E438CB"/>
    <w:rsid w:val="00E54E92"/>
    <w:rsid w:val="00E66AFA"/>
    <w:rsid w:val="00E771E3"/>
    <w:rsid w:val="00E849E4"/>
    <w:rsid w:val="00E95C0A"/>
    <w:rsid w:val="00E966D4"/>
    <w:rsid w:val="00ED7B6D"/>
    <w:rsid w:val="00EF3D03"/>
    <w:rsid w:val="00EF5179"/>
    <w:rsid w:val="00F00E39"/>
    <w:rsid w:val="00F03609"/>
    <w:rsid w:val="00F052E5"/>
    <w:rsid w:val="00F1142D"/>
    <w:rsid w:val="00F208C9"/>
    <w:rsid w:val="00F24B38"/>
    <w:rsid w:val="00F26CF2"/>
    <w:rsid w:val="00F453C3"/>
    <w:rsid w:val="00F47032"/>
    <w:rsid w:val="00F542F4"/>
    <w:rsid w:val="00F606FB"/>
    <w:rsid w:val="00F64328"/>
    <w:rsid w:val="00F6690C"/>
    <w:rsid w:val="00F70F26"/>
    <w:rsid w:val="00F775C5"/>
    <w:rsid w:val="00F95837"/>
    <w:rsid w:val="00FA1CB0"/>
    <w:rsid w:val="00FB7B7B"/>
    <w:rsid w:val="00FD6631"/>
    <w:rsid w:val="00FE7533"/>
    <w:rsid w:val="00F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0337"/>
  <w15:docId w15:val="{AE960E69-859D-44CC-9373-CDCE9C62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57A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7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712F982F824BBFB6EE868E078171" ma:contentTypeVersion="4" ma:contentTypeDescription="Create a new document." ma:contentTypeScope="" ma:versionID="7713e7f2a1a987c0570b41ff3b22c78d">
  <xsd:schema xmlns:xsd="http://www.w3.org/2001/XMLSchema" xmlns:xs="http://www.w3.org/2001/XMLSchema" xmlns:p="http://schemas.microsoft.com/office/2006/metadata/properties" xmlns:ns3="18cee6be-d055-4719-88e2-828374d55063" targetNamespace="http://schemas.microsoft.com/office/2006/metadata/properties" ma:root="true" ma:fieldsID="669c10b157e0bb40d09ddaf29f14f10f" ns3:_="">
    <xsd:import namespace="18cee6be-d055-4719-88e2-828374d550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ee6be-d055-4719-88e2-828374d550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D8330-AFC7-49E4-8B4B-418A6E83B2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4D5473-B740-4DA6-980D-900C78596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D8326-9CC8-49EB-9DA3-3DE4E43F2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ee6be-d055-4719-88e2-828374d55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A89DB6-065E-446F-8BDB-28951C55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kush</dc:creator>
  <cp:keywords/>
  <dc:description/>
  <cp:lastModifiedBy>Kush Patel</cp:lastModifiedBy>
  <cp:revision>7</cp:revision>
  <cp:lastPrinted>2020-05-25T16:05:00Z</cp:lastPrinted>
  <dcterms:created xsi:type="dcterms:W3CDTF">2021-11-18T00:49:00Z</dcterms:created>
  <dcterms:modified xsi:type="dcterms:W3CDTF">2021-12-12T20:54:00Z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0x010100CF49712F982F824BBFB6EE868E078171</vt:lpwstr>
  </property>
</Properties>
</file>